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52F516D1" w:rsidR="00B743E5" w:rsidRDefault="00B44BED">
      <w:r>
        <w:t>Nama</w:t>
      </w:r>
      <w:r>
        <w:tab/>
        <w:t>:</w:t>
      </w:r>
      <w:r w:rsidR="006D6731">
        <w:t xml:space="preserve"> Wahyu Rifda Muthia</w:t>
      </w:r>
    </w:p>
    <w:p w14:paraId="419F9A1A" w14:textId="77777777" w:rsidR="00D2000E" w:rsidRDefault="00D2000E"/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6A92500A" w14:textId="77777777" w:rsidR="00623A60" w:rsidRPr="00623A60" w:rsidRDefault="00623A60" w:rsidP="00623A60">
      <w:pPr>
        <w:spacing w:line="360" w:lineRule="auto"/>
        <w:ind w:left="720"/>
      </w:pPr>
      <w:r w:rsidRPr="00623A60">
        <w:t>MariaDB [dbpos]&gt; SELECT * FROM produk WHERE kode LIKE 'K%' OR kode LIKE 'M%';</w:t>
      </w:r>
    </w:p>
    <w:p w14:paraId="0A157A8F" w14:textId="77777777" w:rsidR="00623A60" w:rsidRPr="00623A60" w:rsidRDefault="00623A60" w:rsidP="00623A60">
      <w:pPr>
        <w:spacing w:line="360" w:lineRule="auto"/>
        <w:ind w:left="720"/>
      </w:pPr>
      <w:r w:rsidRPr="00623A60">
        <w:t>+----+------+----------------+------------+------------+------+----------+-----------------+</w:t>
      </w:r>
    </w:p>
    <w:p w14:paraId="750B7B24" w14:textId="77777777" w:rsidR="00623A60" w:rsidRPr="00623A60" w:rsidRDefault="00623A60" w:rsidP="00623A60">
      <w:pPr>
        <w:spacing w:line="360" w:lineRule="auto"/>
        <w:ind w:left="720"/>
      </w:pPr>
      <w:r w:rsidRPr="00623A60">
        <w:t>| id | kode | nama           | harga_beli | harga_jual | stok | min_stok | jenis_produk_id |</w:t>
      </w:r>
    </w:p>
    <w:p w14:paraId="548000F3" w14:textId="77777777" w:rsidR="00623A60" w:rsidRPr="00623A60" w:rsidRDefault="00623A60" w:rsidP="00623A60">
      <w:pPr>
        <w:spacing w:line="360" w:lineRule="auto"/>
        <w:ind w:left="720"/>
      </w:pPr>
      <w:r w:rsidRPr="00623A60">
        <w:t>+----+------+----------------+------------+------------+------+----------+-----------------+</w:t>
      </w:r>
    </w:p>
    <w:p w14:paraId="4DB14145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3</w:t>
      </w:r>
      <w:proofErr w:type="gramEnd"/>
      <w:r w:rsidRPr="00623A60">
        <w:t xml:space="preserve"> | K001 | Kulkas 2 pintu |    3500000 |    4867200 |    0 |        2 |               1 |</w:t>
      </w:r>
    </w:p>
    <w:p w14:paraId="2421C97D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4</w:t>
      </w:r>
      <w:proofErr w:type="gramEnd"/>
      <w:r w:rsidRPr="00623A60">
        <w:t xml:space="preserve"> | M001 | Meja Makan     |     500000 |     660000 |    6 |        3 |               2 |</w:t>
      </w:r>
    </w:p>
    <w:p w14:paraId="3F3B7695" w14:textId="77777777" w:rsidR="00623A60" w:rsidRPr="00623A60" w:rsidRDefault="00623A60" w:rsidP="00623A60">
      <w:pPr>
        <w:spacing w:line="360" w:lineRule="auto"/>
        <w:ind w:left="720"/>
      </w:pPr>
      <w:r w:rsidRPr="00623A60">
        <w:t>+----+------+----------------+------------+------------+------+----------+-----------------+</w:t>
      </w:r>
    </w:p>
    <w:p w14:paraId="71BA8BBC" w14:textId="6741187B" w:rsidR="00623A60" w:rsidRDefault="00623A60" w:rsidP="00623A60">
      <w:pPr>
        <w:spacing w:line="360" w:lineRule="auto"/>
        <w:ind w:left="720"/>
      </w:pPr>
      <w:r w:rsidRPr="00623A60">
        <w:t>2 rows in set (0.003 sec)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6A7E53D9" w14:textId="77777777" w:rsidR="00623A60" w:rsidRPr="00623A60" w:rsidRDefault="00623A60" w:rsidP="00623A60">
      <w:pPr>
        <w:spacing w:line="360" w:lineRule="auto"/>
        <w:ind w:left="720"/>
      </w:pPr>
      <w:r w:rsidRPr="00623A60">
        <w:t>MariaDB [dbpos]&gt; SELECT * FROM produk WHERE kode NOT LIKE 'M%';</w:t>
      </w:r>
    </w:p>
    <w:p w14:paraId="0B63AB70" w14:textId="77777777" w:rsidR="00623A60" w:rsidRPr="00623A60" w:rsidRDefault="00623A60" w:rsidP="00623A60">
      <w:pPr>
        <w:spacing w:line="360" w:lineRule="auto"/>
        <w:ind w:left="720"/>
      </w:pPr>
      <w:r w:rsidRPr="00623A60">
        <w:t>+----+------+------------------+------------+------------+------+----------+-----------------+</w:t>
      </w:r>
    </w:p>
    <w:p w14:paraId="09B4A7FB" w14:textId="77777777" w:rsidR="00623A60" w:rsidRPr="00623A60" w:rsidRDefault="00623A60" w:rsidP="00623A60">
      <w:pPr>
        <w:spacing w:line="360" w:lineRule="auto"/>
        <w:ind w:left="720"/>
      </w:pPr>
      <w:r w:rsidRPr="00623A60">
        <w:t>| id | kode | nama             | harga_beli | harga_jual | stok | min_stok | jenis_produk_id |</w:t>
      </w:r>
    </w:p>
    <w:p w14:paraId="729CF5D0" w14:textId="77777777" w:rsidR="00623A60" w:rsidRPr="00623A60" w:rsidRDefault="00623A60" w:rsidP="00623A60">
      <w:pPr>
        <w:spacing w:line="360" w:lineRule="auto"/>
        <w:ind w:left="720"/>
      </w:pPr>
      <w:r w:rsidRPr="00623A60">
        <w:t>+----+------+------------------+------------+------------+------+----------+-----------------+</w:t>
      </w:r>
    </w:p>
    <w:p w14:paraId="0A8F1E28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1</w:t>
      </w:r>
      <w:proofErr w:type="gramEnd"/>
      <w:r w:rsidRPr="00623A60">
        <w:t xml:space="preserve"> | TV01 | Televisi 21 inch |    3500000 |    5241600 | NULL |        2 |               1 |</w:t>
      </w:r>
    </w:p>
    <w:p w14:paraId="2F84A618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2</w:t>
      </w:r>
      <w:proofErr w:type="gramEnd"/>
      <w:r w:rsidRPr="00623A60">
        <w:t xml:space="preserve"> | TV02 | Televisi 40 inch |    5500000 |    7737600 |    5 |        2 |               1 |</w:t>
      </w:r>
    </w:p>
    <w:p w14:paraId="0EE4BE17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3</w:t>
      </w:r>
      <w:proofErr w:type="gramEnd"/>
      <w:r w:rsidRPr="00623A60">
        <w:t xml:space="preserve"> | K001 | Kulkas 2 pintu   |    3500000 |    4867200 |    0 |        2 |               1 |</w:t>
      </w:r>
    </w:p>
    <w:p w14:paraId="785D23E3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5</w:t>
      </w:r>
      <w:proofErr w:type="gramEnd"/>
      <w:r w:rsidRPr="00623A60">
        <w:t xml:space="preserve"> | TK01 | Teh Kotak        |       3000 |       4235 |    0 |       10 |               4 |</w:t>
      </w:r>
    </w:p>
    <w:p w14:paraId="2836A9C3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6</w:t>
      </w:r>
      <w:proofErr w:type="gramEnd"/>
      <w:r w:rsidRPr="00623A60">
        <w:t xml:space="preserve"> | PC01 | PC Desktop HP    |    7000000 |    9600000 |    3 |        2 |               5 |</w:t>
      </w:r>
    </w:p>
    <w:p w14:paraId="541B5FB3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7</w:t>
      </w:r>
      <w:proofErr w:type="gramEnd"/>
      <w:r w:rsidRPr="00623A60">
        <w:t xml:space="preserve"> | TB01 | Teh Botol        |       2000 |       3025 |   39 |       10 |               4 |</w:t>
      </w:r>
    </w:p>
    <w:p w14:paraId="39334945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8</w:t>
      </w:r>
      <w:proofErr w:type="gramEnd"/>
      <w:r w:rsidRPr="00623A60">
        <w:t xml:space="preserve"> | AC01 | Notebook Acer    |    8000000 |   10800000 |    1 |        2 |               5 |</w:t>
      </w:r>
    </w:p>
    <w:p w14:paraId="7F8E9D7A" w14:textId="77777777" w:rsidR="00623A60" w:rsidRPr="00623A60" w:rsidRDefault="00623A60" w:rsidP="00623A60">
      <w:pPr>
        <w:spacing w:line="360" w:lineRule="auto"/>
        <w:ind w:left="720"/>
      </w:pPr>
      <w:proofErr w:type="gramStart"/>
      <w:r w:rsidRPr="00623A60">
        <w:t>|  9</w:t>
      </w:r>
      <w:proofErr w:type="gramEnd"/>
      <w:r w:rsidRPr="00623A60">
        <w:t xml:space="preserve"> | LN01 | Notebook Lenovo  |    9000000 |   12000000 |    3 |        2 |               5 |</w:t>
      </w:r>
    </w:p>
    <w:p w14:paraId="1D3C411E" w14:textId="77777777" w:rsidR="00623A60" w:rsidRPr="00623A60" w:rsidRDefault="00623A60" w:rsidP="00623A60">
      <w:pPr>
        <w:spacing w:line="360" w:lineRule="auto"/>
        <w:ind w:left="720"/>
      </w:pPr>
      <w:r w:rsidRPr="00623A60">
        <w:t>+----+------+------------------+------------+------------+------+----------+-----------------+</w:t>
      </w:r>
    </w:p>
    <w:p w14:paraId="49119F0D" w14:textId="2B9ACFAD" w:rsidR="00623A60" w:rsidRDefault="00623A60" w:rsidP="00623A60">
      <w:pPr>
        <w:spacing w:line="360" w:lineRule="auto"/>
        <w:ind w:left="720"/>
      </w:pPr>
      <w:r w:rsidRPr="00623A60">
        <w:t>8 rows in set (0.001 sec)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356268A9" w14:textId="77777777" w:rsidR="008916B3" w:rsidRPr="008916B3" w:rsidRDefault="008916B3" w:rsidP="008916B3">
      <w:pPr>
        <w:spacing w:line="360" w:lineRule="auto"/>
        <w:ind w:left="360"/>
      </w:pPr>
      <w:r w:rsidRPr="008916B3">
        <w:t>MariaDB [dbpos]&gt; SELECT * FROM produk WHERE nama LIKE '%Televisi%';</w:t>
      </w:r>
    </w:p>
    <w:p w14:paraId="1B55E8F3" w14:textId="77777777" w:rsidR="008916B3" w:rsidRPr="008916B3" w:rsidRDefault="008916B3" w:rsidP="008916B3">
      <w:pPr>
        <w:spacing w:line="360" w:lineRule="auto"/>
        <w:ind w:left="360"/>
      </w:pPr>
      <w:r w:rsidRPr="008916B3">
        <w:lastRenderedPageBreak/>
        <w:t>+----+------+------------------+------------+------------+------+----------+-----------------+</w:t>
      </w:r>
    </w:p>
    <w:p w14:paraId="49D665AE" w14:textId="77777777" w:rsidR="008916B3" w:rsidRPr="008916B3" w:rsidRDefault="008916B3" w:rsidP="008916B3">
      <w:pPr>
        <w:spacing w:line="360" w:lineRule="auto"/>
        <w:ind w:left="360"/>
      </w:pPr>
      <w:r w:rsidRPr="008916B3">
        <w:t>| id | kode | nama             | harga_beli | harga_jual | stok | min_stok | jenis_produk_id |</w:t>
      </w:r>
    </w:p>
    <w:p w14:paraId="41078EEA" w14:textId="77777777" w:rsidR="008916B3" w:rsidRPr="008916B3" w:rsidRDefault="008916B3" w:rsidP="008916B3">
      <w:pPr>
        <w:spacing w:line="360" w:lineRule="auto"/>
        <w:ind w:left="360"/>
      </w:pPr>
      <w:r w:rsidRPr="008916B3">
        <w:t>+----+------+------------------+------------+------------+------+----------+-----------------+</w:t>
      </w:r>
    </w:p>
    <w:p w14:paraId="5A028484" w14:textId="77777777" w:rsidR="008916B3" w:rsidRPr="008916B3" w:rsidRDefault="008916B3" w:rsidP="008916B3">
      <w:pPr>
        <w:spacing w:line="360" w:lineRule="auto"/>
        <w:ind w:left="360"/>
      </w:pPr>
      <w:proofErr w:type="gramStart"/>
      <w:r w:rsidRPr="008916B3">
        <w:t>|  1</w:t>
      </w:r>
      <w:proofErr w:type="gramEnd"/>
      <w:r w:rsidRPr="008916B3">
        <w:t xml:space="preserve"> | TV01 | Televisi 21 inch |    3500000 |    5241600 | NULL |        2 |               1 |</w:t>
      </w:r>
    </w:p>
    <w:p w14:paraId="2DA2B02B" w14:textId="77777777" w:rsidR="008916B3" w:rsidRPr="008916B3" w:rsidRDefault="008916B3" w:rsidP="008916B3">
      <w:pPr>
        <w:spacing w:line="360" w:lineRule="auto"/>
        <w:ind w:left="360"/>
      </w:pPr>
      <w:proofErr w:type="gramStart"/>
      <w:r w:rsidRPr="008916B3">
        <w:t>|  2</w:t>
      </w:r>
      <w:proofErr w:type="gramEnd"/>
      <w:r w:rsidRPr="008916B3">
        <w:t xml:space="preserve"> | TV02 | Televisi 40 inch |    5500000 |    7737600 |    5 |        2 |               1 |</w:t>
      </w:r>
    </w:p>
    <w:p w14:paraId="554D30E5" w14:textId="77777777" w:rsidR="008916B3" w:rsidRPr="008916B3" w:rsidRDefault="008916B3" w:rsidP="008916B3">
      <w:pPr>
        <w:spacing w:line="360" w:lineRule="auto"/>
        <w:ind w:left="360"/>
      </w:pPr>
      <w:r w:rsidRPr="008916B3">
        <w:t>+----+------+------------------+------------+------------+------+----------+-----------------+</w:t>
      </w:r>
    </w:p>
    <w:p w14:paraId="5EA72FC5" w14:textId="0D59A1C7" w:rsidR="008916B3" w:rsidRDefault="008916B3" w:rsidP="008916B3">
      <w:pPr>
        <w:spacing w:line="360" w:lineRule="auto"/>
        <w:ind w:left="360"/>
      </w:pPr>
      <w:r w:rsidRPr="008916B3">
        <w:t>2 rows in set (0.001 sec)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7600E6BD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pelanggan WHERE nama LIKE '%SA%';</w:t>
      </w:r>
    </w:p>
    <w:p w14:paraId="1BA0D361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+----+------+-------------+------+-----------+------------+------------------+----------+</w:t>
      </w:r>
    </w:p>
    <w:p w14:paraId="03D9E751" w14:textId="77777777" w:rsidR="008916B3" w:rsidRPr="008916B3" w:rsidRDefault="008916B3" w:rsidP="008916B3">
      <w:pPr>
        <w:spacing w:line="360" w:lineRule="auto"/>
        <w:ind w:left="720"/>
      </w:pPr>
      <w:r w:rsidRPr="008916B3">
        <w:t>| id | kode | nama        | jk   | tmp_lahir | tgl_</w:t>
      </w:r>
      <w:proofErr w:type="gramStart"/>
      <w:r w:rsidRPr="008916B3">
        <w:t>lahir  |</w:t>
      </w:r>
      <w:proofErr w:type="gramEnd"/>
      <w:r w:rsidRPr="008916B3">
        <w:t xml:space="preserve"> email            | kartu_id |</w:t>
      </w:r>
    </w:p>
    <w:p w14:paraId="598BAEF2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+----+------+-------------+------+-----------+------------+------------------+----------+</w:t>
      </w:r>
    </w:p>
    <w:p w14:paraId="5EC34D4F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9</w:t>
      </w:r>
      <w:proofErr w:type="gramEnd"/>
      <w:r w:rsidRPr="008916B3">
        <w:t xml:space="preserve"> | C009 | Ahmad Hasan | L    | Surabaya  | 1992-10-15 | ahasan@gmail.com |        4 |</w:t>
      </w:r>
    </w:p>
    <w:p w14:paraId="0579AFE9" w14:textId="77777777" w:rsidR="008916B3" w:rsidRPr="008916B3" w:rsidRDefault="008916B3" w:rsidP="008916B3">
      <w:pPr>
        <w:spacing w:line="360" w:lineRule="auto"/>
        <w:ind w:left="720"/>
      </w:pPr>
      <w:r w:rsidRPr="008916B3">
        <w:t xml:space="preserve">| 10 | C010 | </w:t>
      </w:r>
      <w:proofErr w:type="gramStart"/>
      <w:r w:rsidRPr="008916B3">
        <w:t>Cassanndra  |</w:t>
      </w:r>
      <w:proofErr w:type="gramEnd"/>
      <w:r w:rsidRPr="008916B3">
        <w:t xml:space="preserve"> P    | Belfast   | 1990-11-20 | casa90@gmail.com |        1 |</w:t>
      </w:r>
    </w:p>
    <w:p w14:paraId="285E39D0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+----+------+-------------+------+-----------+------------+------------------+----------+</w:t>
      </w:r>
    </w:p>
    <w:p w14:paraId="4DE69774" w14:textId="41DCB4EF" w:rsidR="008916B3" w:rsidRDefault="008916B3" w:rsidP="008916B3">
      <w:pPr>
        <w:spacing w:line="360" w:lineRule="auto"/>
        <w:ind w:left="720"/>
      </w:pPr>
      <w:r w:rsidRPr="008916B3">
        <w:t>2 rows in set (0.002 sec)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proofErr w:type="gramStart"/>
      <w:r w:rsidR="000A571D">
        <w:t>yo</w:t>
      </w:r>
      <w:r>
        <w:t>‘</w:t>
      </w:r>
      <w:proofErr w:type="gramEnd"/>
    </w:p>
    <w:p w14:paraId="637AA805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pelanggan WHERE tmp_</w:t>
      </w:r>
      <w:proofErr w:type="gramStart"/>
      <w:r w:rsidRPr="008916B3">
        <w:t>lahir !</w:t>
      </w:r>
      <w:proofErr w:type="gramEnd"/>
      <w:r w:rsidRPr="008916B3">
        <w:t>= 'Jakarta' AND nama LIKE '%yo%';</w:t>
      </w:r>
    </w:p>
    <w:p w14:paraId="7C7FAF6C" w14:textId="738CAF5D" w:rsidR="008916B3" w:rsidRDefault="008916B3" w:rsidP="008916B3">
      <w:pPr>
        <w:spacing w:line="360" w:lineRule="auto"/>
        <w:ind w:left="720"/>
      </w:pPr>
      <w:r w:rsidRPr="008916B3">
        <w:t>Empty set (0.002 sec)</w:t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71120065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pelanggan WHERE nama LIKE '_A%';</w:t>
      </w:r>
    </w:p>
    <w:p w14:paraId="5AA61867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+----+------+--------------+------+------------+------------+------------------+----------+</w:t>
      </w:r>
    </w:p>
    <w:p w14:paraId="31030F0C" w14:textId="77777777" w:rsidR="008916B3" w:rsidRPr="008916B3" w:rsidRDefault="008916B3" w:rsidP="008916B3">
      <w:pPr>
        <w:spacing w:line="360" w:lineRule="auto"/>
        <w:ind w:left="720"/>
      </w:pPr>
      <w:r w:rsidRPr="008916B3">
        <w:t>| id | kode | nama         | jk   | tmp_</w:t>
      </w:r>
      <w:proofErr w:type="gramStart"/>
      <w:r w:rsidRPr="008916B3">
        <w:t>lahir  |</w:t>
      </w:r>
      <w:proofErr w:type="gramEnd"/>
      <w:r w:rsidRPr="008916B3">
        <w:t xml:space="preserve"> tgl_lahir  | email            | kartu_id |</w:t>
      </w:r>
    </w:p>
    <w:p w14:paraId="5D64FADA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+----+------+--------------+------+------------+------------+------------------+----------+</w:t>
      </w:r>
    </w:p>
    <w:p w14:paraId="05F85F94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2</w:t>
      </w:r>
      <w:proofErr w:type="gramEnd"/>
      <w:r w:rsidRPr="008916B3">
        <w:t xml:space="preserve"> | C002 | Pandan Wangi | P    | Yogyakarta | 1950-01-01 | wangi@gmail.com  |        2 |</w:t>
      </w:r>
    </w:p>
    <w:p w14:paraId="24777733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6</w:t>
      </w:r>
      <w:proofErr w:type="gramEnd"/>
      <w:r w:rsidRPr="008916B3">
        <w:t xml:space="preserve"> | C006 | Gayatri Dwi  | P    | Jakarta    | 1987-11-28 | gaya87@gmail.com |        1 |</w:t>
      </w:r>
    </w:p>
    <w:p w14:paraId="1624AF7B" w14:textId="77777777" w:rsidR="008916B3" w:rsidRPr="008916B3" w:rsidRDefault="008916B3" w:rsidP="008916B3">
      <w:pPr>
        <w:spacing w:line="360" w:lineRule="auto"/>
        <w:ind w:left="720"/>
      </w:pPr>
      <w:r w:rsidRPr="008916B3">
        <w:t>| 10 | C010 | Cassanndra   | P    | Belfast    | 1990-11-20 | casa90@gmail.com |        1 |</w:t>
      </w:r>
    </w:p>
    <w:p w14:paraId="186CADE5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+----+------+--------------+------+------------+------------+------------------+----------+</w:t>
      </w:r>
    </w:p>
    <w:p w14:paraId="0C3FFA02" w14:textId="1C57E41D" w:rsidR="008916B3" w:rsidRDefault="008916B3" w:rsidP="008916B3">
      <w:pPr>
        <w:spacing w:line="360" w:lineRule="auto"/>
        <w:ind w:left="720"/>
      </w:pPr>
      <w:r w:rsidRPr="008916B3">
        <w:t>3 rows in set (0.001 sec)</w:t>
      </w:r>
    </w:p>
    <w:p w14:paraId="00000026" w14:textId="77777777" w:rsidR="00B743E5" w:rsidRDefault="00B743E5">
      <w:pPr>
        <w:spacing w:line="360" w:lineRule="auto"/>
      </w:pPr>
    </w:p>
    <w:p w14:paraId="7F721F23" w14:textId="77777777" w:rsidR="008916B3" w:rsidRDefault="008916B3">
      <w:pPr>
        <w:spacing w:line="360" w:lineRule="auto"/>
      </w:pPr>
    </w:p>
    <w:p w14:paraId="19F1D591" w14:textId="77777777" w:rsidR="008916B3" w:rsidRDefault="008916B3">
      <w:pPr>
        <w:spacing w:line="360" w:lineRule="auto"/>
      </w:pPr>
    </w:p>
    <w:p w14:paraId="6973E108" w14:textId="77777777" w:rsidR="008916B3" w:rsidRDefault="008916B3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19BBD50D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produk ORDER BY harga_beli DESC LIMIT 2;</w:t>
      </w:r>
    </w:p>
    <w:p w14:paraId="55E91390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+----+------+-----------------+------------+------------+------+----------+-----------------+</w:t>
      </w:r>
    </w:p>
    <w:p w14:paraId="69A04BDC" w14:textId="77777777" w:rsidR="008916B3" w:rsidRPr="008916B3" w:rsidRDefault="008916B3" w:rsidP="008916B3">
      <w:pPr>
        <w:spacing w:line="360" w:lineRule="auto"/>
        <w:ind w:left="720"/>
      </w:pPr>
      <w:r w:rsidRPr="008916B3">
        <w:t>| id | kode | nama            | harga_beli | harga_jual | stok | min_stok | jenis_produk_id |</w:t>
      </w:r>
    </w:p>
    <w:p w14:paraId="458B1AE0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+----+------+-----------------+------------+------------+------+----------+-----------------+</w:t>
      </w:r>
    </w:p>
    <w:p w14:paraId="0492E90F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9</w:t>
      </w:r>
      <w:proofErr w:type="gramEnd"/>
      <w:r w:rsidRPr="008916B3">
        <w:t xml:space="preserve"> | LN01 | Notebook Lenovo |    9000000 |   12000000 |    3 |        2 |               5 |</w:t>
      </w:r>
    </w:p>
    <w:p w14:paraId="13038439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8</w:t>
      </w:r>
      <w:proofErr w:type="gramEnd"/>
      <w:r w:rsidRPr="008916B3">
        <w:t xml:space="preserve"> | AC01 | Notebook Acer   |    8000000 |   10800000 |    1 |        2 |               5 |</w:t>
      </w:r>
    </w:p>
    <w:p w14:paraId="08F432C9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+----+------+-----------------+------------+------------+------+----------+-----------------+</w:t>
      </w:r>
    </w:p>
    <w:p w14:paraId="79CB2491" w14:textId="280BEBFD" w:rsidR="00F02DA3" w:rsidRDefault="008916B3" w:rsidP="008916B3">
      <w:pPr>
        <w:spacing w:line="360" w:lineRule="auto"/>
        <w:ind w:left="720"/>
      </w:pPr>
      <w:r w:rsidRPr="008916B3">
        <w:t>2 rows in set (0.005 sec)</w:t>
      </w:r>
      <w:r>
        <w:tab/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258DC71C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produk ORDER BY harga_beli ASC LIMIT 1;</w:t>
      </w:r>
    </w:p>
    <w:p w14:paraId="4B1C3332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+----+------+-----------+------------+------------+------+----------+-----------------+</w:t>
      </w:r>
    </w:p>
    <w:p w14:paraId="13E4DD95" w14:textId="77777777" w:rsidR="008916B3" w:rsidRPr="008916B3" w:rsidRDefault="008916B3" w:rsidP="008916B3">
      <w:pPr>
        <w:spacing w:line="360" w:lineRule="auto"/>
        <w:ind w:left="720"/>
      </w:pPr>
      <w:r w:rsidRPr="008916B3">
        <w:t>| id | kode | nama      | harga_beli | harga_jual | stok | min_stok | jenis_produk_id |</w:t>
      </w:r>
    </w:p>
    <w:p w14:paraId="4E155D7E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+----+------+-----------+------------+------------+------+----------+-----------------+</w:t>
      </w:r>
    </w:p>
    <w:p w14:paraId="24B085BD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7</w:t>
      </w:r>
      <w:proofErr w:type="gramEnd"/>
      <w:r w:rsidRPr="008916B3">
        <w:t xml:space="preserve"> | TB01 | Teh Botol |       2000 |       3025 |   39 |       10 |               4 |</w:t>
      </w:r>
    </w:p>
    <w:p w14:paraId="23076AC5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+----+------+-----------+------------+------------+------+----------+-----------------+</w:t>
      </w:r>
    </w:p>
    <w:p w14:paraId="4248FAD4" w14:textId="6E97C980" w:rsidR="008916B3" w:rsidRDefault="008916B3" w:rsidP="008916B3">
      <w:pPr>
        <w:spacing w:line="360" w:lineRule="auto"/>
        <w:ind w:left="720"/>
      </w:pPr>
      <w:r w:rsidRPr="008916B3">
        <w:t>1 row in set (0.001 sec)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64FCCD7F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produk ORDER BY stok DESC LIMIT 1;</w:t>
      </w:r>
    </w:p>
    <w:p w14:paraId="51647B58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+----+------+-----------+------------+------------+------+----------+-----------------+</w:t>
      </w:r>
    </w:p>
    <w:p w14:paraId="16DCC2A0" w14:textId="77777777" w:rsidR="008916B3" w:rsidRPr="008916B3" w:rsidRDefault="008916B3" w:rsidP="008916B3">
      <w:pPr>
        <w:spacing w:line="360" w:lineRule="auto"/>
        <w:ind w:left="720"/>
      </w:pPr>
      <w:r w:rsidRPr="008916B3">
        <w:t>| id | kode | nama      | harga_beli | harga_jual | stok | min_stok | jenis_produk_id |</w:t>
      </w:r>
    </w:p>
    <w:p w14:paraId="2E233DEE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+----+------+-----------+------------+------------+------+----------+-----------------+</w:t>
      </w:r>
    </w:p>
    <w:p w14:paraId="190BAA15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7</w:t>
      </w:r>
      <w:proofErr w:type="gramEnd"/>
      <w:r w:rsidRPr="008916B3">
        <w:t xml:space="preserve"> | TB01 | Teh Botol |       2000 |       3025 |   39 |       10 |               4 |</w:t>
      </w:r>
    </w:p>
    <w:p w14:paraId="6F889A34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+----+------+-----------+------------+------------+------+----------+-----------------+</w:t>
      </w:r>
    </w:p>
    <w:p w14:paraId="7FE62DCA" w14:textId="6690AE08" w:rsidR="008916B3" w:rsidRDefault="008916B3" w:rsidP="008916B3">
      <w:pPr>
        <w:spacing w:line="360" w:lineRule="auto"/>
        <w:ind w:left="720"/>
      </w:pPr>
      <w:r w:rsidRPr="008916B3">
        <w:t>1 row in set (0.001 sec)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2DCC7AC1" w14:textId="77777777" w:rsidR="008916B3" w:rsidRPr="008916B3" w:rsidRDefault="008916B3" w:rsidP="008916B3">
      <w:pPr>
        <w:spacing w:line="360" w:lineRule="auto"/>
        <w:ind w:left="720"/>
      </w:pPr>
      <w:r w:rsidRPr="008916B3">
        <w:t>MariaDB [dbpos]&gt; SELECT * FROM produk ORDER BY stok ASC LIMIT 2;</w:t>
      </w:r>
    </w:p>
    <w:p w14:paraId="188E1841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+----+------+------------------+------------+------------+------+----------+-----------------+</w:t>
      </w:r>
    </w:p>
    <w:p w14:paraId="1E453CCC" w14:textId="77777777" w:rsidR="008916B3" w:rsidRPr="008916B3" w:rsidRDefault="008916B3" w:rsidP="008916B3">
      <w:pPr>
        <w:spacing w:line="360" w:lineRule="auto"/>
        <w:ind w:left="720"/>
      </w:pPr>
      <w:r w:rsidRPr="008916B3">
        <w:lastRenderedPageBreak/>
        <w:t>| id | kode | nama             | harga_beli | harga_jual | stok | min_stok | jenis_produk_id |</w:t>
      </w:r>
    </w:p>
    <w:p w14:paraId="613A2703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+----+------+------------------+------------+------------+------+----------+-----------------+</w:t>
      </w:r>
    </w:p>
    <w:p w14:paraId="0EF7942E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1</w:t>
      </w:r>
      <w:proofErr w:type="gramEnd"/>
      <w:r w:rsidRPr="008916B3">
        <w:t xml:space="preserve"> | TV01 | Televisi 21 inch |    3500000 |    5241600 | NULL |        2 |               1 |</w:t>
      </w:r>
    </w:p>
    <w:p w14:paraId="4AFC6660" w14:textId="77777777" w:rsidR="008916B3" w:rsidRPr="008916B3" w:rsidRDefault="008916B3" w:rsidP="008916B3">
      <w:pPr>
        <w:spacing w:line="360" w:lineRule="auto"/>
        <w:ind w:left="720"/>
      </w:pPr>
      <w:proofErr w:type="gramStart"/>
      <w:r w:rsidRPr="008916B3">
        <w:t>|  3</w:t>
      </w:r>
      <w:proofErr w:type="gramEnd"/>
      <w:r w:rsidRPr="008916B3">
        <w:t xml:space="preserve"> | K001 | Kulkas 2 pintu   |    3500000 |    4867200 |    0 |        2 |               1 |</w:t>
      </w:r>
    </w:p>
    <w:p w14:paraId="4FF05D85" w14:textId="77777777" w:rsidR="008916B3" w:rsidRPr="008916B3" w:rsidRDefault="008916B3" w:rsidP="008916B3">
      <w:pPr>
        <w:spacing w:line="360" w:lineRule="auto"/>
        <w:ind w:left="720"/>
      </w:pPr>
      <w:r w:rsidRPr="008916B3">
        <w:t>+----+------+------------------+------------+------------+------+----------+-----------------+</w:t>
      </w:r>
    </w:p>
    <w:p w14:paraId="62CBFD36" w14:textId="53409FB1" w:rsidR="008916B3" w:rsidRDefault="008916B3" w:rsidP="008916B3">
      <w:pPr>
        <w:spacing w:line="360" w:lineRule="auto"/>
        <w:ind w:left="720"/>
      </w:pPr>
      <w:r w:rsidRPr="008916B3">
        <w:t>2 rows in set (0.001 sec)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777FE643" w14:textId="77777777" w:rsidR="00EC5FA8" w:rsidRPr="00EC5FA8" w:rsidRDefault="00EC5FA8" w:rsidP="00EC5FA8">
      <w:pPr>
        <w:spacing w:line="360" w:lineRule="auto"/>
        <w:ind w:left="720"/>
      </w:pPr>
      <w:r w:rsidRPr="00EC5FA8">
        <w:t>MariaDB [dbpos]&gt; SELECT * FROM pelanggan ORDER BY tgl_lahir DESC LIMIT 1;</w:t>
      </w:r>
    </w:p>
    <w:p w14:paraId="00B191CE" w14:textId="77777777" w:rsidR="00EC5FA8" w:rsidRPr="00EC5FA8" w:rsidRDefault="00EC5FA8" w:rsidP="00EC5FA8">
      <w:pPr>
        <w:spacing w:line="360" w:lineRule="auto"/>
        <w:ind w:left="720"/>
      </w:pPr>
      <w:r w:rsidRPr="00EC5FA8">
        <w:t>+----+------+--------------+------+-----------+------------+------------------+----------+</w:t>
      </w:r>
    </w:p>
    <w:p w14:paraId="373329E2" w14:textId="77777777" w:rsidR="00EC5FA8" w:rsidRPr="00EC5FA8" w:rsidRDefault="00EC5FA8" w:rsidP="00EC5FA8">
      <w:pPr>
        <w:spacing w:line="360" w:lineRule="auto"/>
        <w:ind w:left="720"/>
      </w:pPr>
      <w:r w:rsidRPr="00EC5FA8">
        <w:t>| id | kode | nama         | jk   | tmp_lahir | tgl_</w:t>
      </w:r>
      <w:proofErr w:type="gramStart"/>
      <w:r w:rsidRPr="00EC5FA8">
        <w:t>lahir  |</w:t>
      </w:r>
      <w:proofErr w:type="gramEnd"/>
      <w:r w:rsidRPr="00EC5FA8">
        <w:t xml:space="preserve"> email            | kartu_id |</w:t>
      </w:r>
    </w:p>
    <w:p w14:paraId="40DA96B9" w14:textId="77777777" w:rsidR="00EC5FA8" w:rsidRPr="00EC5FA8" w:rsidRDefault="00EC5FA8" w:rsidP="00EC5FA8">
      <w:pPr>
        <w:spacing w:line="360" w:lineRule="auto"/>
        <w:ind w:left="720"/>
      </w:pPr>
      <w:r w:rsidRPr="00EC5FA8">
        <w:t>+----+------+--------------+------+-----------+------------+------------------+----------+</w:t>
      </w:r>
    </w:p>
    <w:p w14:paraId="1CD5116C" w14:textId="77777777" w:rsidR="00EC5FA8" w:rsidRPr="00EC5FA8" w:rsidRDefault="00EC5FA8" w:rsidP="00EC5FA8">
      <w:pPr>
        <w:spacing w:line="360" w:lineRule="auto"/>
        <w:ind w:left="720"/>
      </w:pPr>
      <w:proofErr w:type="gramStart"/>
      <w:r w:rsidRPr="00EC5FA8">
        <w:t>|  1</w:t>
      </w:r>
      <w:proofErr w:type="gramEnd"/>
      <w:r w:rsidRPr="00EC5FA8">
        <w:t xml:space="preserve"> | C001 | Agung Sedayu | L    | Solo      | 2010-01-01 | sedayu@gmail.com |        1 |</w:t>
      </w:r>
    </w:p>
    <w:p w14:paraId="350A2A63" w14:textId="77777777" w:rsidR="00EC5FA8" w:rsidRPr="00EC5FA8" w:rsidRDefault="00EC5FA8" w:rsidP="00EC5FA8">
      <w:pPr>
        <w:spacing w:line="360" w:lineRule="auto"/>
        <w:ind w:left="720"/>
      </w:pPr>
      <w:r w:rsidRPr="00EC5FA8">
        <w:t>+----+------+--------------+------+-----------+------------+------------------+----------+</w:t>
      </w:r>
    </w:p>
    <w:p w14:paraId="745F1C25" w14:textId="6208DCBF" w:rsidR="00EC5FA8" w:rsidRDefault="00EC5FA8" w:rsidP="00EC5FA8">
      <w:pPr>
        <w:spacing w:line="360" w:lineRule="auto"/>
        <w:ind w:left="720"/>
      </w:pPr>
      <w:r w:rsidRPr="00EC5FA8">
        <w:t>1 row in set (0.003 sec)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60932FFF" w14:textId="77777777" w:rsidR="00EC5FA8" w:rsidRPr="00EC5FA8" w:rsidRDefault="00EC5FA8" w:rsidP="00EC5FA8">
      <w:pPr>
        <w:spacing w:line="360" w:lineRule="auto"/>
        <w:ind w:left="720"/>
      </w:pPr>
      <w:r w:rsidRPr="00EC5FA8">
        <w:t>MariaDB [dbpos]&gt; SELECT * FROM pelanggan ORDER BY tgl_lahir ASC LIMIT 1;</w:t>
      </w:r>
    </w:p>
    <w:p w14:paraId="09A521E8" w14:textId="77777777" w:rsidR="00EC5FA8" w:rsidRPr="00EC5FA8" w:rsidRDefault="00EC5FA8" w:rsidP="00EC5FA8">
      <w:pPr>
        <w:spacing w:line="360" w:lineRule="auto"/>
        <w:ind w:left="720"/>
      </w:pPr>
      <w:r w:rsidRPr="00EC5FA8">
        <w:t>+----+------+--------------+------+------------+------------+-----------------+----------+</w:t>
      </w:r>
    </w:p>
    <w:p w14:paraId="1F1273B6" w14:textId="77777777" w:rsidR="00EC5FA8" w:rsidRPr="00EC5FA8" w:rsidRDefault="00EC5FA8" w:rsidP="00EC5FA8">
      <w:pPr>
        <w:spacing w:line="360" w:lineRule="auto"/>
        <w:ind w:left="720"/>
      </w:pPr>
      <w:r w:rsidRPr="00EC5FA8">
        <w:t>| id | kode | nama         | jk   | tmp_</w:t>
      </w:r>
      <w:proofErr w:type="gramStart"/>
      <w:r w:rsidRPr="00EC5FA8">
        <w:t>lahir  |</w:t>
      </w:r>
      <w:proofErr w:type="gramEnd"/>
      <w:r w:rsidRPr="00EC5FA8">
        <w:t xml:space="preserve"> tgl_lahir  | email           | kartu_id |</w:t>
      </w:r>
    </w:p>
    <w:p w14:paraId="21EDC9F6" w14:textId="77777777" w:rsidR="00EC5FA8" w:rsidRPr="00EC5FA8" w:rsidRDefault="00EC5FA8" w:rsidP="00EC5FA8">
      <w:pPr>
        <w:spacing w:line="360" w:lineRule="auto"/>
        <w:ind w:left="720"/>
      </w:pPr>
      <w:r w:rsidRPr="00EC5FA8">
        <w:t>+----+------+--------------+------+------------+------------+-----------------+----------+</w:t>
      </w:r>
    </w:p>
    <w:p w14:paraId="3A69A8BA" w14:textId="77777777" w:rsidR="00EC5FA8" w:rsidRPr="00EC5FA8" w:rsidRDefault="00EC5FA8" w:rsidP="00EC5FA8">
      <w:pPr>
        <w:spacing w:line="360" w:lineRule="auto"/>
        <w:ind w:left="720"/>
      </w:pPr>
      <w:proofErr w:type="gramStart"/>
      <w:r w:rsidRPr="00EC5FA8">
        <w:t>|  2</w:t>
      </w:r>
      <w:proofErr w:type="gramEnd"/>
      <w:r w:rsidRPr="00EC5FA8">
        <w:t xml:space="preserve"> | C002 | Pandan Wangi | P    | Yogyakarta | 1950-01-01 | wangi@gmail.com |        2 |</w:t>
      </w:r>
    </w:p>
    <w:p w14:paraId="027AB08E" w14:textId="77777777" w:rsidR="00EC5FA8" w:rsidRPr="00EC5FA8" w:rsidRDefault="00EC5FA8" w:rsidP="00EC5FA8">
      <w:pPr>
        <w:spacing w:line="360" w:lineRule="auto"/>
        <w:ind w:left="720"/>
      </w:pPr>
      <w:r w:rsidRPr="00EC5FA8">
        <w:t>+----+------+--------------+------+------------+------------+-----------------+----------+</w:t>
      </w:r>
    </w:p>
    <w:p w14:paraId="1F7194E0" w14:textId="37D3E7EA" w:rsidR="00EC5FA8" w:rsidRDefault="00EC5FA8" w:rsidP="00EC5FA8">
      <w:pPr>
        <w:spacing w:line="360" w:lineRule="auto"/>
        <w:ind w:left="720"/>
      </w:pPr>
      <w:r w:rsidRPr="00EC5FA8">
        <w:t>1 row in set (0.000 sec)</w:t>
      </w:r>
    </w:p>
    <w:sectPr w:rsidR="00EC5F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1B7FF" w14:textId="77777777" w:rsidR="00300957" w:rsidRDefault="00300957">
      <w:r>
        <w:separator/>
      </w:r>
    </w:p>
  </w:endnote>
  <w:endnote w:type="continuationSeparator" w:id="0">
    <w:p w14:paraId="4967E37C" w14:textId="77777777" w:rsidR="00300957" w:rsidRDefault="0030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FA963" w14:textId="77777777" w:rsidR="00300957" w:rsidRDefault="00300957">
      <w:r>
        <w:separator/>
      </w:r>
    </w:p>
  </w:footnote>
  <w:footnote w:type="continuationSeparator" w:id="0">
    <w:p w14:paraId="3B84C4BF" w14:textId="77777777" w:rsidR="00300957" w:rsidRDefault="00300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5238425">
    <w:abstractNumId w:val="2"/>
  </w:num>
  <w:num w:numId="2" w16cid:durableId="655646524">
    <w:abstractNumId w:val="3"/>
  </w:num>
  <w:num w:numId="3" w16cid:durableId="958025980">
    <w:abstractNumId w:val="1"/>
  </w:num>
  <w:num w:numId="4" w16cid:durableId="44566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11A49"/>
    <w:rsid w:val="0017783B"/>
    <w:rsid w:val="00222450"/>
    <w:rsid w:val="002379CB"/>
    <w:rsid w:val="002407A0"/>
    <w:rsid w:val="00285744"/>
    <w:rsid w:val="002A5E5C"/>
    <w:rsid w:val="002E5029"/>
    <w:rsid w:val="00300957"/>
    <w:rsid w:val="00323BBD"/>
    <w:rsid w:val="0032776B"/>
    <w:rsid w:val="003A6EDF"/>
    <w:rsid w:val="003F3D65"/>
    <w:rsid w:val="00465271"/>
    <w:rsid w:val="004D43AA"/>
    <w:rsid w:val="00512425"/>
    <w:rsid w:val="005237AB"/>
    <w:rsid w:val="00560B1E"/>
    <w:rsid w:val="005A3FA2"/>
    <w:rsid w:val="00623A60"/>
    <w:rsid w:val="00666FFF"/>
    <w:rsid w:val="006A1522"/>
    <w:rsid w:val="006A179F"/>
    <w:rsid w:val="006C6ACF"/>
    <w:rsid w:val="006D3DA0"/>
    <w:rsid w:val="006D6731"/>
    <w:rsid w:val="0073343B"/>
    <w:rsid w:val="007D4FA0"/>
    <w:rsid w:val="007E0DEA"/>
    <w:rsid w:val="00833E97"/>
    <w:rsid w:val="008916B3"/>
    <w:rsid w:val="008A4B0A"/>
    <w:rsid w:val="00904126"/>
    <w:rsid w:val="00913560"/>
    <w:rsid w:val="009C527A"/>
    <w:rsid w:val="009E25CE"/>
    <w:rsid w:val="00A15D6C"/>
    <w:rsid w:val="00A64610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C5FA8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Lenovo Slim 3</cp:lastModifiedBy>
  <cp:revision>2</cp:revision>
  <dcterms:created xsi:type="dcterms:W3CDTF">2024-10-15T09:28:00Z</dcterms:created>
  <dcterms:modified xsi:type="dcterms:W3CDTF">2024-10-15T09:28:00Z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