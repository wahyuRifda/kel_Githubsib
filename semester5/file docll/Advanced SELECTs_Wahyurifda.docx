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561F348D" w:rsidR="00CE1147" w:rsidRDefault="00433518">
      <w:r>
        <w:t>Nama</w:t>
      </w:r>
      <w:r>
        <w:tab/>
        <w:t>:</w:t>
      </w:r>
      <w:r w:rsidR="00E73386">
        <w:t xml:space="preserve"> Wahyu Rifda Muthia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42BD00AD" w14:textId="45717D22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</w:t>
      </w:r>
    </w:p>
    <w:p w14:paraId="33FC5B3B" w14:textId="77777777" w:rsidR="006225F5" w:rsidRDefault="006225F5" w:rsidP="006225F5">
      <w:pPr>
        <w:spacing w:line="360" w:lineRule="auto"/>
        <w:ind w:left="720"/>
      </w:pPr>
      <w:r>
        <w:t>MariaDB [dbpos]&gt; SELECT * FROM produk WHERE (harga_beli * stok) &gt; 20000000;</w:t>
      </w:r>
    </w:p>
    <w:p w14:paraId="7344BABA" w14:textId="77777777" w:rsidR="006225F5" w:rsidRDefault="006225F5" w:rsidP="006225F5">
      <w:pPr>
        <w:spacing w:line="360" w:lineRule="auto"/>
        <w:ind w:left="720"/>
      </w:pPr>
      <w:r>
        <w:t>+----+------+------------------+------------+------------+------+----------+-----------------+</w:t>
      </w:r>
    </w:p>
    <w:p w14:paraId="2EBC58AC" w14:textId="77777777" w:rsidR="006225F5" w:rsidRDefault="006225F5" w:rsidP="006225F5">
      <w:pPr>
        <w:spacing w:line="360" w:lineRule="auto"/>
        <w:ind w:left="720"/>
      </w:pPr>
      <w:r>
        <w:t>| id | kode | nama             | harga_beli | harga_jual | stok | min_stok | jenis_produk_id |</w:t>
      </w:r>
    </w:p>
    <w:p w14:paraId="0AA295EE" w14:textId="77777777" w:rsidR="006225F5" w:rsidRDefault="006225F5" w:rsidP="006225F5">
      <w:pPr>
        <w:spacing w:line="360" w:lineRule="auto"/>
        <w:ind w:left="720"/>
      </w:pPr>
      <w:r>
        <w:t>+----+------+------------------+------------+------------+------+----------+-----------------+</w:t>
      </w:r>
    </w:p>
    <w:p w14:paraId="1A5E7DF7" w14:textId="77777777" w:rsidR="006225F5" w:rsidRDefault="006225F5" w:rsidP="006225F5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TV02 | Televisi 40 inch |    5500000 |    7737600 |    5 |        2 |               1 |</w:t>
      </w:r>
    </w:p>
    <w:p w14:paraId="3613308B" w14:textId="77777777" w:rsidR="006225F5" w:rsidRDefault="006225F5" w:rsidP="006225F5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PC01 | PC Desktop HP    |    7000000 |    9600000 |    3 |        2 |               5 |</w:t>
      </w:r>
    </w:p>
    <w:p w14:paraId="193A06BC" w14:textId="77777777" w:rsidR="006225F5" w:rsidRDefault="006225F5" w:rsidP="006225F5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LN01 | Notebook Lenovo  |    9000000 |   12000000 |    3 |        2 |               5 |</w:t>
      </w:r>
    </w:p>
    <w:p w14:paraId="622123A6" w14:textId="77777777" w:rsidR="006225F5" w:rsidRDefault="006225F5" w:rsidP="006225F5">
      <w:pPr>
        <w:spacing w:line="360" w:lineRule="auto"/>
        <w:ind w:left="720"/>
      </w:pPr>
      <w:r>
        <w:t>+----+------+------------------+------------+------------+------+----------+-----------------+</w:t>
      </w:r>
    </w:p>
    <w:p w14:paraId="5DD3D632" w14:textId="2C6190D7" w:rsidR="006225F5" w:rsidRDefault="006225F5" w:rsidP="006225F5">
      <w:pPr>
        <w:spacing w:line="360" w:lineRule="auto"/>
        <w:ind w:left="720"/>
      </w:pPr>
      <w:r>
        <w:t>3 rows in set (0.002 sec)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gramEnd"/>
      <w:r w:rsidRPr="001B3EAA">
        <w:t>stok - min_stok) as selisih from produk;</w:t>
      </w:r>
    </w:p>
    <w:p w14:paraId="448B4081" w14:textId="77777777" w:rsidR="006225F5" w:rsidRDefault="006225F5" w:rsidP="006225F5">
      <w:pPr>
        <w:spacing w:line="360" w:lineRule="auto"/>
        <w:ind w:left="720"/>
      </w:pPr>
      <w:r>
        <w:t>MariaDB [dbpos]&gt; SELECT nama, stok, min_stok, (stok - min_stok) AS selisih FROM produk;</w:t>
      </w:r>
    </w:p>
    <w:p w14:paraId="2D367F0A" w14:textId="77777777" w:rsidR="006225F5" w:rsidRDefault="006225F5" w:rsidP="006225F5">
      <w:pPr>
        <w:spacing w:line="360" w:lineRule="auto"/>
        <w:ind w:left="720"/>
      </w:pPr>
      <w:r>
        <w:t>+------------------+------+----------+---------+</w:t>
      </w:r>
    </w:p>
    <w:p w14:paraId="1EB464DF" w14:textId="77777777" w:rsidR="006225F5" w:rsidRDefault="006225F5" w:rsidP="006225F5">
      <w:pPr>
        <w:spacing w:line="360" w:lineRule="auto"/>
        <w:ind w:left="720"/>
      </w:pPr>
      <w:r>
        <w:t>| nama             | stok | min_stok | selisih |</w:t>
      </w:r>
    </w:p>
    <w:p w14:paraId="098E885F" w14:textId="77777777" w:rsidR="006225F5" w:rsidRDefault="006225F5" w:rsidP="006225F5">
      <w:pPr>
        <w:spacing w:line="360" w:lineRule="auto"/>
        <w:ind w:left="720"/>
      </w:pPr>
      <w:r>
        <w:t>+------------------+------+----------+---------+</w:t>
      </w:r>
    </w:p>
    <w:p w14:paraId="3C125152" w14:textId="77777777" w:rsidR="006225F5" w:rsidRDefault="006225F5" w:rsidP="006225F5">
      <w:pPr>
        <w:spacing w:line="360" w:lineRule="auto"/>
        <w:ind w:left="720"/>
      </w:pPr>
      <w:r>
        <w:t>| Televisi 21 inch | NULL |        2 |    NULL |</w:t>
      </w:r>
    </w:p>
    <w:p w14:paraId="25C68218" w14:textId="77777777" w:rsidR="006225F5" w:rsidRDefault="006225F5" w:rsidP="006225F5">
      <w:pPr>
        <w:spacing w:line="360" w:lineRule="auto"/>
        <w:ind w:left="720"/>
      </w:pPr>
      <w:r>
        <w:t>| Televisi 40 inch |    5 |        2 |       3 |</w:t>
      </w:r>
    </w:p>
    <w:p w14:paraId="4B799B40" w14:textId="77777777" w:rsidR="006225F5" w:rsidRDefault="006225F5" w:rsidP="006225F5">
      <w:pPr>
        <w:spacing w:line="360" w:lineRule="auto"/>
        <w:ind w:left="720"/>
      </w:pPr>
      <w:r>
        <w:t>| Kulkas 2 pintu   |    0 |        2 |      -2 |</w:t>
      </w:r>
    </w:p>
    <w:p w14:paraId="1345B980" w14:textId="77777777" w:rsidR="006225F5" w:rsidRDefault="006225F5" w:rsidP="006225F5">
      <w:pPr>
        <w:spacing w:line="360" w:lineRule="auto"/>
        <w:ind w:left="720"/>
      </w:pPr>
      <w:r>
        <w:t>| Meja Makan       |    6 |        3 |       3 |</w:t>
      </w:r>
    </w:p>
    <w:p w14:paraId="74EA0F68" w14:textId="77777777" w:rsidR="006225F5" w:rsidRDefault="006225F5" w:rsidP="006225F5">
      <w:pPr>
        <w:spacing w:line="360" w:lineRule="auto"/>
        <w:ind w:left="720"/>
      </w:pPr>
      <w:r>
        <w:t>| Teh Kotak        |    0 |       10 |     -10 |</w:t>
      </w:r>
    </w:p>
    <w:p w14:paraId="525DF38E" w14:textId="77777777" w:rsidR="006225F5" w:rsidRDefault="006225F5" w:rsidP="006225F5">
      <w:pPr>
        <w:spacing w:line="360" w:lineRule="auto"/>
        <w:ind w:left="720"/>
      </w:pPr>
      <w:r>
        <w:t>| PC Desktop HP    |    3 |        2 |       1 |</w:t>
      </w:r>
    </w:p>
    <w:p w14:paraId="79556247" w14:textId="77777777" w:rsidR="006225F5" w:rsidRDefault="006225F5" w:rsidP="006225F5">
      <w:pPr>
        <w:spacing w:line="360" w:lineRule="auto"/>
        <w:ind w:left="720"/>
      </w:pPr>
      <w:r>
        <w:t>| Teh Botol        |   39 |       10 |      29 |</w:t>
      </w:r>
    </w:p>
    <w:p w14:paraId="5BA839DF" w14:textId="77777777" w:rsidR="006225F5" w:rsidRDefault="006225F5" w:rsidP="006225F5">
      <w:pPr>
        <w:spacing w:line="360" w:lineRule="auto"/>
        <w:ind w:left="720"/>
      </w:pPr>
      <w:r>
        <w:t>| Notebook Acer    |    1 |        2 |      -1 |</w:t>
      </w:r>
    </w:p>
    <w:p w14:paraId="5FC1186B" w14:textId="77777777" w:rsidR="006225F5" w:rsidRDefault="006225F5" w:rsidP="006225F5">
      <w:pPr>
        <w:spacing w:line="360" w:lineRule="auto"/>
        <w:ind w:left="720"/>
      </w:pPr>
      <w:r>
        <w:t xml:space="preserve">| Notebook </w:t>
      </w:r>
      <w:proofErr w:type="gramStart"/>
      <w:r>
        <w:t>Lenovo  |</w:t>
      </w:r>
      <w:proofErr w:type="gramEnd"/>
      <w:r>
        <w:t xml:space="preserve">    3 |        2 |       1 |</w:t>
      </w:r>
    </w:p>
    <w:p w14:paraId="0DD2BD1B" w14:textId="77777777" w:rsidR="006225F5" w:rsidRDefault="006225F5" w:rsidP="006225F5">
      <w:pPr>
        <w:spacing w:line="360" w:lineRule="auto"/>
        <w:ind w:left="720"/>
      </w:pPr>
      <w:r>
        <w:t>+------------------+------+----------+---------+</w:t>
      </w:r>
    </w:p>
    <w:p w14:paraId="78D2ABAC" w14:textId="68AD6E6D" w:rsidR="006225F5" w:rsidRDefault="006225F5" w:rsidP="006225F5">
      <w:pPr>
        <w:spacing w:line="360" w:lineRule="auto"/>
        <w:ind w:left="720"/>
      </w:pPr>
      <w:r>
        <w:lastRenderedPageBreak/>
        <w:t>9 rows in set (0.001 sec)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3FA271D2" w14:textId="77777777" w:rsidR="006225F5" w:rsidRDefault="006225F5" w:rsidP="006225F5">
      <w:pPr>
        <w:spacing w:line="360" w:lineRule="auto"/>
        <w:ind w:left="720"/>
      </w:pPr>
      <w:r>
        <w:t xml:space="preserve">MariaDB [dbpos]&gt; SELECT </w:t>
      </w:r>
      <w:proofErr w:type="gramStart"/>
      <w:r>
        <w:t>SUM(</w:t>
      </w:r>
      <w:proofErr w:type="gramEnd"/>
      <w:r>
        <w:t>stok * harga_beli) AS total_asset FROM produk;</w:t>
      </w:r>
    </w:p>
    <w:p w14:paraId="55F54ECB" w14:textId="77777777" w:rsidR="006225F5" w:rsidRDefault="006225F5" w:rsidP="006225F5">
      <w:pPr>
        <w:spacing w:line="360" w:lineRule="auto"/>
        <w:ind w:left="720"/>
      </w:pPr>
      <w:r>
        <w:t>+-------------+</w:t>
      </w:r>
    </w:p>
    <w:p w14:paraId="3EDCA2DB" w14:textId="77777777" w:rsidR="006225F5" w:rsidRDefault="006225F5" w:rsidP="006225F5">
      <w:pPr>
        <w:spacing w:line="360" w:lineRule="auto"/>
        <w:ind w:left="720"/>
      </w:pPr>
      <w:r>
        <w:t>| total_asset |</w:t>
      </w:r>
    </w:p>
    <w:p w14:paraId="31606E9F" w14:textId="77777777" w:rsidR="006225F5" w:rsidRDefault="006225F5" w:rsidP="006225F5">
      <w:pPr>
        <w:spacing w:line="360" w:lineRule="auto"/>
        <w:ind w:left="720"/>
      </w:pPr>
      <w:r>
        <w:t>+-------------+</w:t>
      </w:r>
    </w:p>
    <w:p w14:paraId="5B80930A" w14:textId="77777777" w:rsidR="006225F5" w:rsidRDefault="006225F5" w:rsidP="006225F5">
      <w:pPr>
        <w:spacing w:line="360" w:lineRule="auto"/>
        <w:ind w:left="720"/>
      </w:pPr>
      <w:r>
        <w:t>|    86578000 |</w:t>
      </w:r>
    </w:p>
    <w:p w14:paraId="6E95D932" w14:textId="77777777" w:rsidR="006225F5" w:rsidRDefault="006225F5" w:rsidP="006225F5">
      <w:pPr>
        <w:spacing w:line="360" w:lineRule="auto"/>
        <w:ind w:left="720"/>
      </w:pPr>
      <w:r>
        <w:t>+-------------+</w:t>
      </w:r>
    </w:p>
    <w:p w14:paraId="19FE3E3A" w14:textId="05BA48F5" w:rsidR="006225F5" w:rsidRDefault="006225F5" w:rsidP="006225F5">
      <w:pPr>
        <w:spacing w:line="360" w:lineRule="auto"/>
        <w:ind w:left="720"/>
      </w:pPr>
      <w:r>
        <w:t>1 row in set (0.001 sec)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pelanggan WHERE </w:t>
      </w:r>
      <w:proofErr w:type="gramStart"/>
      <w:r w:rsidRPr="003871AE">
        <w:t>YEAR(</w:t>
      </w:r>
      <w:proofErr w:type="gramEnd"/>
      <w:r w:rsidRPr="003871AE">
        <w:t>tgl_lahir) BETWEEN 1999 AND 2004;</w:t>
      </w:r>
    </w:p>
    <w:p w14:paraId="44F4B8DD" w14:textId="77777777" w:rsidR="006225F5" w:rsidRDefault="006225F5" w:rsidP="006225F5">
      <w:pPr>
        <w:spacing w:line="360" w:lineRule="auto"/>
        <w:ind w:left="720"/>
      </w:pPr>
      <w:r>
        <w:t xml:space="preserve">MariaDB [dbpos]&gt; SELECT * FROM pelanggan WHERE </w:t>
      </w:r>
      <w:proofErr w:type="gramStart"/>
      <w:r>
        <w:t>YEAR(</w:t>
      </w:r>
      <w:proofErr w:type="gramEnd"/>
      <w:r>
        <w:t>tgl_lahir) BETWEEN 1980 AND 1990;</w:t>
      </w:r>
    </w:p>
    <w:p w14:paraId="7B64D8D0" w14:textId="77777777" w:rsidR="006225F5" w:rsidRDefault="006225F5" w:rsidP="006225F5">
      <w:pPr>
        <w:spacing w:line="360" w:lineRule="auto"/>
        <w:ind w:left="720"/>
      </w:pPr>
      <w:r>
        <w:t>+----+------+---------------+------+-----------+------------+----------------------+----------+</w:t>
      </w:r>
    </w:p>
    <w:p w14:paraId="66DE9E4B" w14:textId="77777777" w:rsidR="006225F5" w:rsidRDefault="006225F5" w:rsidP="006225F5">
      <w:pPr>
        <w:spacing w:line="360" w:lineRule="auto"/>
        <w:ind w:left="720"/>
      </w:pPr>
      <w:r>
        <w:t>| id | kode | nama          | jk   | tmp_lahir | tgl_</w:t>
      </w:r>
      <w:proofErr w:type="gramStart"/>
      <w:r>
        <w:t>lahir  |</w:t>
      </w:r>
      <w:proofErr w:type="gramEnd"/>
      <w:r>
        <w:t xml:space="preserve"> email                | kartu_id |</w:t>
      </w:r>
    </w:p>
    <w:p w14:paraId="056B9178" w14:textId="77777777" w:rsidR="006225F5" w:rsidRDefault="006225F5" w:rsidP="006225F5">
      <w:pPr>
        <w:spacing w:line="360" w:lineRule="auto"/>
        <w:ind w:left="720"/>
      </w:pPr>
      <w:r>
        <w:t>+----+------+---------------+------+-----------+------------+----------------------+----------+</w:t>
      </w:r>
    </w:p>
    <w:p w14:paraId="0AB8637E" w14:textId="77777777" w:rsidR="006225F5" w:rsidRDefault="006225F5" w:rsidP="006225F5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C003 | Sekar Mirah   | P    | Kediri    | 1983-02-20 | mirah@yahoo.com      |        1 |</w:t>
      </w:r>
    </w:p>
    <w:p w14:paraId="5ECD8368" w14:textId="77777777" w:rsidR="006225F5" w:rsidRDefault="006225F5" w:rsidP="006225F5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C004 | Swandaru Geni | L    | Kediri    | 1981-01-04 | swandaru@yahoo.com   |        4 |</w:t>
      </w:r>
    </w:p>
    <w:p w14:paraId="0D371430" w14:textId="77777777" w:rsidR="006225F5" w:rsidRDefault="006225F5" w:rsidP="006225F5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C005 | Pradabashu    | L    | Pati      | 1985-04-02 | prada85@gmail.com    |        2 |</w:t>
      </w:r>
    </w:p>
    <w:p w14:paraId="150E1C07" w14:textId="77777777" w:rsidR="006225F5" w:rsidRDefault="006225F5" w:rsidP="006225F5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C006 | Gayatri Dwi   | P    | Jakarta   | 1987-11-28 | gaya87@gmail.com     |        1 |</w:t>
      </w:r>
    </w:p>
    <w:p w14:paraId="595600EC" w14:textId="77777777" w:rsidR="006225F5" w:rsidRDefault="006225F5" w:rsidP="006225F5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C007 | Dewi Gyat     | P    | Jakarta   | 1988-12-01 | giyat@gmail.com      |        1 |</w:t>
      </w:r>
    </w:p>
    <w:p w14:paraId="536E4968" w14:textId="77777777" w:rsidR="006225F5" w:rsidRDefault="006225F5" w:rsidP="006225F5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C008 | Andre Haru    | L    | Surabaya  | 1990-07-15 | andre.haru@gmail.com |        4 |</w:t>
      </w:r>
    </w:p>
    <w:p w14:paraId="4902F54B" w14:textId="77777777" w:rsidR="006225F5" w:rsidRDefault="006225F5" w:rsidP="006225F5">
      <w:pPr>
        <w:spacing w:line="360" w:lineRule="auto"/>
        <w:ind w:left="720"/>
      </w:pPr>
      <w:r>
        <w:t>| 10 | C010 | Cassanndra    | P    | Belfast   | 1990-11-20 | casa90@gmail.com     |        1 |</w:t>
      </w:r>
    </w:p>
    <w:p w14:paraId="11892846" w14:textId="77777777" w:rsidR="006225F5" w:rsidRDefault="006225F5" w:rsidP="006225F5">
      <w:pPr>
        <w:spacing w:line="360" w:lineRule="auto"/>
        <w:ind w:left="720"/>
      </w:pPr>
      <w:r>
        <w:t>+----+------+---------------+------+-----------+------------+----------------------+----------+</w:t>
      </w:r>
    </w:p>
    <w:p w14:paraId="0000CD8F" w14:textId="55DAB9BB" w:rsidR="006225F5" w:rsidRDefault="006225F5" w:rsidP="006225F5">
      <w:pPr>
        <w:spacing w:line="360" w:lineRule="auto"/>
        <w:ind w:left="720"/>
      </w:pPr>
      <w:r>
        <w:t>7 rows in set (0.003 sec)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pelanggan WHERE </w:t>
      </w:r>
      <w:proofErr w:type="gramStart"/>
      <w:r w:rsidRPr="006557F4">
        <w:t>YEAR(</w:t>
      </w:r>
      <w:proofErr w:type="gramEnd"/>
      <w:r w:rsidRPr="006557F4">
        <w:t>tgl_lahir)=1998;</w:t>
      </w:r>
    </w:p>
    <w:p w14:paraId="26E390CE" w14:textId="77777777" w:rsidR="006225F5" w:rsidRDefault="006225F5" w:rsidP="006225F5">
      <w:pPr>
        <w:spacing w:line="360" w:lineRule="auto"/>
        <w:ind w:left="720"/>
      </w:pPr>
      <w:r>
        <w:t xml:space="preserve">MariaDB [dbpos]&gt; SELECT * FROM pelanggan WHERE </w:t>
      </w:r>
      <w:proofErr w:type="gramStart"/>
      <w:r>
        <w:t>MONTH(</w:t>
      </w:r>
      <w:proofErr w:type="gramEnd"/>
      <w:r>
        <w:t>tgl_lahir) = 8;</w:t>
      </w:r>
    </w:p>
    <w:p w14:paraId="7CE6ED5C" w14:textId="0336EAC8" w:rsidR="006225F5" w:rsidRDefault="006225F5" w:rsidP="006225F5">
      <w:pPr>
        <w:spacing w:line="360" w:lineRule="auto"/>
        <w:ind w:left="720"/>
      </w:pPr>
      <w:r>
        <w:t>Empty set (0.003 sec)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3CE9AECB" w14:textId="6BE38579" w:rsidR="006225F5" w:rsidRDefault="00A611AA" w:rsidP="006225F5">
      <w:pPr>
        <w:spacing w:line="360" w:lineRule="auto"/>
        <w:ind w:left="720"/>
      </w:pPr>
      <w:r w:rsidRPr="00A611AA">
        <w:t xml:space="preserve">MariaDB [dbtoko1]&gt; SELECT * FROM pelanggan WHERE </w:t>
      </w:r>
      <w:proofErr w:type="gramStart"/>
      <w:r w:rsidRPr="00A611AA">
        <w:t>MONTH(</w:t>
      </w:r>
      <w:proofErr w:type="gramEnd"/>
      <w:r w:rsidRPr="00A611AA">
        <w:t>tgl_lahir)=08;</w:t>
      </w:r>
    </w:p>
    <w:p w14:paraId="37A5AAF3" w14:textId="77777777" w:rsidR="006225F5" w:rsidRDefault="006225F5" w:rsidP="006225F5">
      <w:pPr>
        <w:spacing w:line="360" w:lineRule="auto"/>
        <w:ind w:left="720"/>
      </w:pPr>
      <w:r>
        <w:lastRenderedPageBreak/>
        <w:t xml:space="preserve">MariaDB [dbpos]&gt; SELECT * FROM pelanggan WHERE </w:t>
      </w:r>
      <w:proofErr w:type="gramStart"/>
      <w:r>
        <w:t>YEAR(</w:t>
      </w:r>
      <w:proofErr w:type="gramEnd"/>
      <w:r>
        <w:t>tgl_lahir) = 1998;</w:t>
      </w:r>
    </w:p>
    <w:p w14:paraId="2A4EB45D" w14:textId="699C07B0" w:rsidR="006225F5" w:rsidRDefault="006225F5" w:rsidP="006225F5">
      <w:pPr>
        <w:spacing w:line="360" w:lineRule="auto"/>
        <w:ind w:left="720"/>
      </w:pPr>
      <w:r>
        <w:t>Empty set (0.001 sec)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</w:t>
      </w:r>
      <w:proofErr w:type="gramStart"/>
      <w:r>
        <w:t>pelanggan :</w:t>
      </w:r>
      <w:proofErr w:type="gramEnd"/>
      <w:r>
        <w:t xml:space="preserve">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</w:t>
      </w:r>
      <w:proofErr w:type="gramStart"/>
      <w:r w:rsidRPr="007F2471">
        <w:t>YEAR(</w:t>
      </w:r>
      <w:proofErr w:type="gramEnd"/>
      <w:r w:rsidRPr="007F2471">
        <w:t>tgl_lahir)) AS umur FROM pelanggan;</w:t>
      </w:r>
    </w:p>
    <w:p w14:paraId="49A3CFFE" w14:textId="77777777" w:rsidR="006225F5" w:rsidRDefault="006225F5" w:rsidP="006225F5">
      <w:pPr>
        <w:spacing w:line="360" w:lineRule="auto"/>
        <w:ind w:left="720"/>
      </w:pPr>
      <w:r>
        <w:t>MariaDB [dbpos]&gt; SELECT nama, tmp_lahir, tgl_lahir, (YEAR(</w:t>
      </w:r>
      <w:proofErr w:type="gramStart"/>
      <w:r>
        <w:t>CURDATE(</w:t>
      </w:r>
      <w:proofErr w:type="gramEnd"/>
      <w:r>
        <w:t>)) - YEAR(tgl_lahir)) AS umur FROM pelanggan;</w:t>
      </w:r>
    </w:p>
    <w:p w14:paraId="2C6F286E" w14:textId="77777777" w:rsidR="006225F5" w:rsidRDefault="006225F5" w:rsidP="006225F5">
      <w:pPr>
        <w:spacing w:line="360" w:lineRule="auto"/>
        <w:ind w:left="720"/>
      </w:pPr>
      <w:r>
        <w:t>+---------------+------------+------------+------+</w:t>
      </w:r>
    </w:p>
    <w:p w14:paraId="3F6EBFAE" w14:textId="77777777" w:rsidR="006225F5" w:rsidRDefault="006225F5" w:rsidP="006225F5">
      <w:pPr>
        <w:spacing w:line="360" w:lineRule="auto"/>
        <w:ind w:left="720"/>
      </w:pPr>
      <w:r>
        <w:t>| nama          | tmp_</w:t>
      </w:r>
      <w:proofErr w:type="gramStart"/>
      <w:r>
        <w:t>lahir  |</w:t>
      </w:r>
      <w:proofErr w:type="gramEnd"/>
      <w:r>
        <w:t xml:space="preserve"> tgl_lahir  | umur |</w:t>
      </w:r>
    </w:p>
    <w:p w14:paraId="16BC4723" w14:textId="77777777" w:rsidR="006225F5" w:rsidRDefault="006225F5" w:rsidP="006225F5">
      <w:pPr>
        <w:spacing w:line="360" w:lineRule="auto"/>
        <w:ind w:left="720"/>
      </w:pPr>
      <w:r>
        <w:t>+---------------+------------+------------+------+</w:t>
      </w:r>
    </w:p>
    <w:p w14:paraId="5001C3C9" w14:textId="77777777" w:rsidR="006225F5" w:rsidRDefault="006225F5" w:rsidP="006225F5">
      <w:pPr>
        <w:spacing w:line="360" w:lineRule="auto"/>
        <w:ind w:left="720"/>
      </w:pPr>
      <w:r>
        <w:t xml:space="preserve">| Agung </w:t>
      </w:r>
      <w:proofErr w:type="gramStart"/>
      <w:r>
        <w:t>Sedayu  |</w:t>
      </w:r>
      <w:proofErr w:type="gramEnd"/>
      <w:r>
        <w:t xml:space="preserve"> Solo       | 2010-01-01 |   14 |</w:t>
      </w:r>
    </w:p>
    <w:p w14:paraId="6EC0C717" w14:textId="77777777" w:rsidR="006225F5" w:rsidRDefault="006225F5" w:rsidP="006225F5">
      <w:pPr>
        <w:spacing w:line="360" w:lineRule="auto"/>
        <w:ind w:left="720"/>
      </w:pPr>
      <w:r>
        <w:t xml:space="preserve">| Pandan </w:t>
      </w:r>
      <w:proofErr w:type="gramStart"/>
      <w:r>
        <w:t>Wangi  |</w:t>
      </w:r>
      <w:proofErr w:type="gramEnd"/>
      <w:r>
        <w:t xml:space="preserve"> Yogyakarta | 1950-01-01 |   74 |</w:t>
      </w:r>
    </w:p>
    <w:p w14:paraId="74A2ABB9" w14:textId="77777777" w:rsidR="006225F5" w:rsidRDefault="006225F5" w:rsidP="006225F5">
      <w:pPr>
        <w:spacing w:line="360" w:lineRule="auto"/>
        <w:ind w:left="720"/>
      </w:pPr>
      <w:r>
        <w:t>| Sekar Mirah   | Kediri     | 1983-02-20 |   41 |</w:t>
      </w:r>
    </w:p>
    <w:p w14:paraId="1FA2C77A" w14:textId="77777777" w:rsidR="006225F5" w:rsidRDefault="006225F5" w:rsidP="006225F5">
      <w:pPr>
        <w:spacing w:line="360" w:lineRule="auto"/>
        <w:ind w:left="720"/>
      </w:pPr>
      <w:r>
        <w:t>| Swandaru Geni | Kediri     | 1981-01-04 |   43 |</w:t>
      </w:r>
    </w:p>
    <w:p w14:paraId="42CB631E" w14:textId="77777777" w:rsidR="006225F5" w:rsidRDefault="006225F5" w:rsidP="006225F5">
      <w:pPr>
        <w:spacing w:line="360" w:lineRule="auto"/>
        <w:ind w:left="720"/>
      </w:pPr>
      <w:r>
        <w:t>| Pradabashu    | Pati       | 1985-04-02 |   39 |</w:t>
      </w:r>
    </w:p>
    <w:p w14:paraId="0FA660E6" w14:textId="77777777" w:rsidR="006225F5" w:rsidRDefault="006225F5" w:rsidP="006225F5">
      <w:pPr>
        <w:spacing w:line="360" w:lineRule="auto"/>
        <w:ind w:left="720"/>
      </w:pPr>
      <w:r>
        <w:t>| Gayatri Dwi   | Jakarta    | 1987-11-28 |   37 |</w:t>
      </w:r>
    </w:p>
    <w:p w14:paraId="7CE019B7" w14:textId="77777777" w:rsidR="006225F5" w:rsidRDefault="006225F5" w:rsidP="006225F5">
      <w:pPr>
        <w:spacing w:line="360" w:lineRule="auto"/>
        <w:ind w:left="720"/>
      </w:pPr>
      <w:r>
        <w:t>| Dewi Gyat     | Jakarta    | 1988-12-01 |   36 |</w:t>
      </w:r>
    </w:p>
    <w:p w14:paraId="3C476A3B" w14:textId="77777777" w:rsidR="006225F5" w:rsidRDefault="006225F5" w:rsidP="006225F5">
      <w:pPr>
        <w:spacing w:line="360" w:lineRule="auto"/>
        <w:ind w:left="720"/>
      </w:pPr>
      <w:r>
        <w:t>| Andre Haru    | Surabaya   | 1990-07-15 |   34 |</w:t>
      </w:r>
    </w:p>
    <w:p w14:paraId="1AC330E1" w14:textId="77777777" w:rsidR="006225F5" w:rsidRDefault="006225F5" w:rsidP="006225F5">
      <w:pPr>
        <w:spacing w:line="360" w:lineRule="auto"/>
        <w:ind w:left="720"/>
      </w:pPr>
      <w:r>
        <w:t>| Ahmad Hasan   | Surabaya   | 1992-10-15 |   32 |</w:t>
      </w:r>
    </w:p>
    <w:p w14:paraId="4D36DA3D" w14:textId="77777777" w:rsidR="006225F5" w:rsidRDefault="006225F5" w:rsidP="006225F5">
      <w:pPr>
        <w:spacing w:line="360" w:lineRule="auto"/>
        <w:ind w:left="720"/>
      </w:pPr>
      <w:r>
        <w:t>| Cassanndra    | Belfast    | 1990-11-20 |   34 |</w:t>
      </w:r>
    </w:p>
    <w:p w14:paraId="4C5F4055" w14:textId="77777777" w:rsidR="006225F5" w:rsidRDefault="006225F5" w:rsidP="006225F5">
      <w:pPr>
        <w:spacing w:line="360" w:lineRule="auto"/>
        <w:ind w:left="720"/>
      </w:pPr>
      <w:r>
        <w:t>+---------------+------------+------------+------+</w:t>
      </w:r>
    </w:p>
    <w:p w14:paraId="24023022" w14:textId="7D33E57A" w:rsidR="006225F5" w:rsidRDefault="006225F5" w:rsidP="006225F5">
      <w:pPr>
        <w:spacing w:line="360" w:lineRule="auto"/>
        <w:ind w:left="720"/>
      </w:pPr>
      <w:r>
        <w:t>10 rows in set (0.001 sec)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3B7E5716" w14:textId="77777777" w:rsidR="00B0584B" w:rsidRDefault="00B0584B" w:rsidP="00B0584B">
      <w:pPr>
        <w:spacing w:line="360" w:lineRule="auto"/>
        <w:ind w:left="720"/>
      </w:pPr>
      <w:r>
        <w:t xml:space="preserve">MariaDB [dbpos]&gt; SELECT </w:t>
      </w:r>
      <w:proofErr w:type="gramStart"/>
      <w:r>
        <w:t>COUNT(</w:t>
      </w:r>
      <w:proofErr w:type="gramEnd"/>
      <w:r>
        <w:t>*) AS jumlah_pelanggan FROM pelanggan WHERE YEAR(tgl_lahir) = 1998;</w:t>
      </w:r>
    </w:p>
    <w:p w14:paraId="78DFC506" w14:textId="77777777" w:rsidR="00B0584B" w:rsidRDefault="00B0584B" w:rsidP="00B0584B">
      <w:pPr>
        <w:spacing w:line="360" w:lineRule="auto"/>
        <w:ind w:left="720"/>
      </w:pPr>
      <w:r>
        <w:t>+------------------+</w:t>
      </w:r>
    </w:p>
    <w:p w14:paraId="3B9675CF" w14:textId="77777777" w:rsidR="00B0584B" w:rsidRDefault="00B0584B" w:rsidP="00B0584B">
      <w:pPr>
        <w:spacing w:line="360" w:lineRule="auto"/>
        <w:ind w:left="720"/>
      </w:pPr>
      <w:r>
        <w:t>| jumlah_pelanggan |</w:t>
      </w:r>
    </w:p>
    <w:p w14:paraId="16325F24" w14:textId="77777777" w:rsidR="00B0584B" w:rsidRDefault="00B0584B" w:rsidP="00B0584B">
      <w:pPr>
        <w:spacing w:line="360" w:lineRule="auto"/>
        <w:ind w:left="720"/>
      </w:pPr>
      <w:r>
        <w:t>+------------------+</w:t>
      </w:r>
    </w:p>
    <w:p w14:paraId="2578B2DC" w14:textId="77777777" w:rsidR="00B0584B" w:rsidRDefault="00B0584B" w:rsidP="00B0584B">
      <w:pPr>
        <w:spacing w:line="360" w:lineRule="auto"/>
        <w:ind w:left="720"/>
      </w:pPr>
      <w:r>
        <w:lastRenderedPageBreak/>
        <w:t>|                0 |</w:t>
      </w:r>
    </w:p>
    <w:p w14:paraId="2272600A" w14:textId="77777777" w:rsidR="00B0584B" w:rsidRDefault="00B0584B" w:rsidP="00B0584B">
      <w:pPr>
        <w:spacing w:line="360" w:lineRule="auto"/>
        <w:ind w:left="720"/>
      </w:pPr>
      <w:r>
        <w:t>+------------------+</w:t>
      </w:r>
    </w:p>
    <w:p w14:paraId="4DD22458" w14:textId="18DB295D" w:rsidR="006225F5" w:rsidRDefault="00B0584B" w:rsidP="00B0584B">
      <w:pPr>
        <w:spacing w:line="360" w:lineRule="auto"/>
        <w:ind w:left="720"/>
      </w:pPr>
      <w:r>
        <w:t>1 row in set (0.002 sec)</w:t>
      </w:r>
    </w:p>
    <w:p w14:paraId="0A3CE100" w14:textId="6C10CB3E" w:rsidR="006225F5" w:rsidRDefault="00433518" w:rsidP="006225F5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26D11F00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COUNT(</w:t>
      </w:r>
      <w:proofErr w:type="gramEnd"/>
      <w:r w:rsidRPr="00B0584B">
        <w:t>*) AS jumlah_pelanggan_perempuan FROM pelanggan WHERE jk = 'P' AND tmp_lahir = 'Jakarta';</w:t>
      </w:r>
    </w:p>
    <w:p w14:paraId="3F9F07B6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+----------------------------+</w:t>
      </w:r>
    </w:p>
    <w:p w14:paraId="52F7B140" w14:textId="77777777" w:rsidR="00B0584B" w:rsidRPr="00B0584B" w:rsidRDefault="00B0584B" w:rsidP="00B0584B">
      <w:pPr>
        <w:spacing w:line="360" w:lineRule="auto"/>
        <w:ind w:left="720"/>
      </w:pPr>
      <w:r w:rsidRPr="00B0584B">
        <w:t>| jumlah_pelanggan_perempuan |</w:t>
      </w:r>
    </w:p>
    <w:p w14:paraId="0357BFD1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+----------------------------+</w:t>
      </w:r>
    </w:p>
    <w:p w14:paraId="5866670D" w14:textId="77777777" w:rsidR="00B0584B" w:rsidRPr="00B0584B" w:rsidRDefault="00B0584B" w:rsidP="00B0584B">
      <w:pPr>
        <w:spacing w:line="360" w:lineRule="auto"/>
        <w:ind w:left="720"/>
      </w:pPr>
      <w:r w:rsidRPr="00B0584B">
        <w:t>|                          2 |</w:t>
      </w:r>
    </w:p>
    <w:p w14:paraId="6B8C4B6A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+----------------------------+</w:t>
      </w:r>
    </w:p>
    <w:p w14:paraId="6BC89D06" w14:textId="00361EB8" w:rsidR="006225F5" w:rsidRDefault="00B0584B" w:rsidP="00B0584B">
      <w:pPr>
        <w:spacing w:line="360" w:lineRule="auto"/>
        <w:ind w:left="720"/>
      </w:pPr>
      <w:r w:rsidRPr="00B0584B">
        <w:t>1 row in set (0.001 sec)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4463141F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SUM(</w:t>
      </w:r>
      <w:proofErr w:type="gramEnd"/>
      <w:r w:rsidRPr="00B0584B">
        <w:t>stok) AS total_stok FROM produk WHERE harga_jual &lt; 10000;</w:t>
      </w:r>
    </w:p>
    <w:p w14:paraId="2807BAC9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+------------+</w:t>
      </w:r>
    </w:p>
    <w:p w14:paraId="4B957C79" w14:textId="77777777" w:rsidR="00B0584B" w:rsidRPr="00B0584B" w:rsidRDefault="00B0584B" w:rsidP="00B0584B">
      <w:pPr>
        <w:spacing w:line="360" w:lineRule="auto"/>
        <w:ind w:left="720"/>
      </w:pPr>
      <w:r w:rsidRPr="00B0584B">
        <w:t>| total_stok |</w:t>
      </w:r>
    </w:p>
    <w:p w14:paraId="40D5046D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+------------+</w:t>
      </w:r>
    </w:p>
    <w:p w14:paraId="4717949A" w14:textId="77777777" w:rsidR="00B0584B" w:rsidRPr="00B0584B" w:rsidRDefault="00B0584B" w:rsidP="00B0584B">
      <w:pPr>
        <w:spacing w:line="360" w:lineRule="auto"/>
        <w:ind w:left="720"/>
      </w:pPr>
      <w:r w:rsidRPr="00B0584B">
        <w:t>|         39 |</w:t>
      </w:r>
    </w:p>
    <w:p w14:paraId="6EACAAF7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+------------+</w:t>
      </w:r>
    </w:p>
    <w:p w14:paraId="2BB94FAF" w14:textId="7127A975" w:rsidR="006225F5" w:rsidRDefault="00B0584B" w:rsidP="00B0584B">
      <w:pPr>
        <w:spacing w:line="360" w:lineRule="auto"/>
        <w:ind w:left="720"/>
      </w:pPr>
      <w:r w:rsidRPr="00B0584B">
        <w:t>1 row in set (0.002 sec)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3D16162C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COUNT(</w:t>
      </w:r>
      <w:proofErr w:type="gramEnd"/>
      <w:r w:rsidRPr="00B0584B">
        <w:t>*) AS jumlah_produk_k FROM produk WHERE kode LIKE 'K%';</w:t>
      </w:r>
    </w:p>
    <w:p w14:paraId="135D6A6E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01C8CCA4" w14:textId="77777777" w:rsidR="00B0584B" w:rsidRPr="00B0584B" w:rsidRDefault="00B0584B" w:rsidP="00B0584B">
      <w:pPr>
        <w:spacing w:line="360" w:lineRule="auto"/>
        <w:ind w:left="720"/>
      </w:pPr>
      <w:r w:rsidRPr="00B0584B">
        <w:t>| jumlah_produk_k |</w:t>
      </w:r>
    </w:p>
    <w:p w14:paraId="0F5F586B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57CFB420" w14:textId="77777777" w:rsidR="00B0584B" w:rsidRPr="00B0584B" w:rsidRDefault="00B0584B" w:rsidP="00B0584B">
      <w:pPr>
        <w:spacing w:line="360" w:lineRule="auto"/>
        <w:ind w:left="720"/>
      </w:pPr>
      <w:r w:rsidRPr="00B0584B">
        <w:t>|               1 |</w:t>
      </w:r>
    </w:p>
    <w:p w14:paraId="563E0365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75C790D4" w14:textId="24151661" w:rsidR="006225F5" w:rsidRDefault="00B0584B" w:rsidP="00B0584B">
      <w:pPr>
        <w:spacing w:line="360" w:lineRule="auto"/>
        <w:ind w:left="720"/>
      </w:pPr>
      <w:r w:rsidRPr="00B0584B">
        <w:t>1 row in set (0.005 sec)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7955F3AA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AVG(</w:t>
      </w:r>
      <w:proofErr w:type="gramEnd"/>
      <w:r w:rsidRPr="00B0584B">
        <w:t>harga_jual) AS rata_rata_harga FROM produk WHERE harga_jual &gt; 1000000;</w:t>
      </w:r>
    </w:p>
    <w:p w14:paraId="7171C813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351582E7" w14:textId="77777777" w:rsidR="00B0584B" w:rsidRPr="00B0584B" w:rsidRDefault="00B0584B" w:rsidP="00B0584B">
      <w:pPr>
        <w:spacing w:line="360" w:lineRule="auto"/>
        <w:ind w:left="720"/>
      </w:pPr>
      <w:r w:rsidRPr="00B0584B">
        <w:lastRenderedPageBreak/>
        <w:t>| rata_rata_harga |</w:t>
      </w:r>
    </w:p>
    <w:p w14:paraId="154BB774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14C9A753" w14:textId="77777777" w:rsidR="00B0584B" w:rsidRPr="00B0584B" w:rsidRDefault="00B0584B" w:rsidP="00B0584B">
      <w:pPr>
        <w:spacing w:line="360" w:lineRule="auto"/>
        <w:ind w:left="720"/>
      </w:pPr>
      <w:r w:rsidRPr="00B0584B">
        <w:t>|         8374400 |</w:t>
      </w:r>
    </w:p>
    <w:p w14:paraId="1724C7E3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+-----------------+</w:t>
      </w:r>
    </w:p>
    <w:p w14:paraId="581AA290" w14:textId="791513CC" w:rsidR="006225F5" w:rsidRDefault="00B0584B" w:rsidP="00B0584B">
      <w:pPr>
        <w:spacing w:line="360" w:lineRule="auto"/>
        <w:ind w:left="720"/>
      </w:pPr>
      <w:r w:rsidRPr="00B0584B">
        <w:t>1 row in set (0.002 sec)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56417925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MAX(</w:t>
      </w:r>
      <w:proofErr w:type="gramEnd"/>
      <w:r w:rsidRPr="00B0584B">
        <w:t>stok) AS stok_terbesar FROM produk;</w:t>
      </w:r>
    </w:p>
    <w:p w14:paraId="28D158C9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+---------------+</w:t>
      </w:r>
    </w:p>
    <w:p w14:paraId="0247D06B" w14:textId="77777777" w:rsidR="00B0584B" w:rsidRPr="00B0584B" w:rsidRDefault="00B0584B" w:rsidP="00B0584B">
      <w:pPr>
        <w:spacing w:line="360" w:lineRule="auto"/>
        <w:ind w:left="720"/>
      </w:pPr>
      <w:r w:rsidRPr="00B0584B">
        <w:t>| stok_terbesar |</w:t>
      </w:r>
    </w:p>
    <w:p w14:paraId="18135198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+---------------+</w:t>
      </w:r>
    </w:p>
    <w:p w14:paraId="382DFAF4" w14:textId="77777777" w:rsidR="00B0584B" w:rsidRPr="00B0584B" w:rsidRDefault="00B0584B" w:rsidP="00B0584B">
      <w:pPr>
        <w:spacing w:line="360" w:lineRule="auto"/>
        <w:ind w:left="720"/>
      </w:pPr>
      <w:r w:rsidRPr="00B0584B">
        <w:t>|            39 |</w:t>
      </w:r>
    </w:p>
    <w:p w14:paraId="57013F1A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+---------------+</w:t>
      </w:r>
    </w:p>
    <w:p w14:paraId="6EB89A67" w14:textId="65DEA7D4" w:rsidR="006225F5" w:rsidRDefault="00B0584B" w:rsidP="00B0584B">
      <w:pPr>
        <w:spacing w:line="360" w:lineRule="auto"/>
        <w:ind w:left="720"/>
      </w:pPr>
      <w:r w:rsidRPr="00B0584B">
        <w:t>1 row in set (0.002 sec)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422D69FC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COUNT(</w:t>
      </w:r>
      <w:proofErr w:type="gramEnd"/>
      <w:r w:rsidRPr="00B0584B">
        <w:t>*) AS produk_kurang_min_stok FROM produk WHERE stok &lt; min_stok;</w:t>
      </w:r>
    </w:p>
    <w:p w14:paraId="6347AE27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+------------------------+</w:t>
      </w:r>
    </w:p>
    <w:p w14:paraId="4FF1048E" w14:textId="77777777" w:rsidR="00B0584B" w:rsidRPr="00B0584B" w:rsidRDefault="00B0584B" w:rsidP="00B0584B">
      <w:pPr>
        <w:spacing w:line="360" w:lineRule="auto"/>
        <w:ind w:left="720"/>
      </w:pPr>
      <w:r w:rsidRPr="00B0584B">
        <w:t>| produk_kurang_min_stok |</w:t>
      </w:r>
    </w:p>
    <w:p w14:paraId="6C48951F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+------------------------+</w:t>
      </w:r>
    </w:p>
    <w:p w14:paraId="378DC8CA" w14:textId="77777777" w:rsidR="00B0584B" w:rsidRPr="00B0584B" w:rsidRDefault="00B0584B" w:rsidP="00B0584B">
      <w:pPr>
        <w:spacing w:line="360" w:lineRule="auto"/>
        <w:ind w:left="720"/>
      </w:pPr>
      <w:r w:rsidRPr="00B0584B">
        <w:t>|                      3 |</w:t>
      </w:r>
    </w:p>
    <w:p w14:paraId="555CB10B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+------------------------+</w:t>
      </w:r>
    </w:p>
    <w:p w14:paraId="60717BED" w14:textId="6000CDA8" w:rsidR="006225F5" w:rsidRDefault="00B0584B" w:rsidP="00B0584B">
      <w:pPr>
        <w:spacing w:line="360" w:lineRule="auto"/>
        <w:ind w:left="720"/>
      </w:pPr>
      <w:r w:rsidRPr="00B0584B">
        <w:t>1 row in set (0.002 sec)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0A9D93F4" w14:textId="77777777" w:rsidR="00B0584B" w:rsidRPr="00B0584B" w:rsidRDefault="00B0584B" w:rsidP="00B0584B">
      <w:pPr>
        <w:spacing w:line="360" w:lineRule="auto"/>
        <w:ind w:left="720"/>
      </w:pPr>
      <w:r w:rsidRPr="00B0584B">
        <w:t xml:space="preserve">MariaDB [dbpos]&gt; SELECT </w:t>
      </w:r>
      <w:proofErr w:type="gramStart"/>
      <w:r w:rsidRPr="00B0584B">
        <w:t>SUM(</w:t>
      </w:r>
      <w:proofErr w:type="gramEnd"/>
      <w:r w:rsidRPr="00B0584B">
        <w:t>stok * harga_beli) AS total_asset FROM produk;</w:t>
      </w:r>
    </w:p>
    <w:p w14:paraId="5A41B11C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+-------------+</w:t>
      </w:r>
    </w:p>
    <w:p w14:paraId="2534653A" w14:textId="77777777" w:rsidR="00B0584B" w:rsidRPr="00B0584B" w:rsidRDefault="00B0584B" w:rsidP="00B0584B">
      <w:pPr>
        <w:spacing w:line="360" w:lineRule="auto"/>
        <w:ind w:left="720"/>
      </w:pPr>
      <w:r w:rsidRPr="00B0584B">
        <w:t>| total_asset |</w:t>
      </w:r>
    </w:p>
    <w:p w14:paraId="661C24AE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+-------------+</w:t>
      </w:r>
    </w:p>
    <w:p w14:paraId="60B81368" w14:textId="77777777" w:rsidR="00B0584B" w:rsidRPr="00B0584B" w:rsidRDefault="00B0584B" w:rsidP="00B0584B">
      <w:pPr>
        <w:spacing w:line="360" w:lineRule="auto"/>
        <w:ind w:left="720"/>
      </w:pPr>
      <w:r w:rsidRPr="00B0584B">
        <w:t>|    86578000 |</w:t>
      </w:r>
    </w:p>
    <w:p w14:paraId="10CD61B6" w14:textId="77777777" w:rsidR="00B0584B" w:rsidRPr="00B0584B" w:rsidRDefault="00B0584B" w:rsidP="00B0584B">
      <w:pPr>
        <w:spacing w:line="360" w:lineRule="auto"/>
        <w:ind w:left="720"/>
      </w:pPr>
      <w:r w:rsidRPr="00B0584B">
        <w:t>+-------------+</w:t>
      </w:r>
    </w:p>
    <w:p w14:paraId="737F28BA" w14:textId="322A504B" w:rsidR="006225F5" w:rsidRDefault="00B0584B" w:rsidP="00B0584B">
      <w:pPr>
        <w:spacing w:line="360" w:lineRule="auto"/>
        <w:ind w:left="720"/>
      </w:pPr>
      <w:r w:rsidRPr="00B0584B">
        <w:t>1 row in set (0.001 sec)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 xml:space="preserve">Tampilkan data </w:t>
      </w:r>
      <w:proofErr w:type="gramStart"/>
      <w:r>
        <w:t>produk :</w:t>
      </w:r>
      <w:proofErr w:type="gramEnd"/>
      <w:r>
        <w:t xml:space="preserve"> id, nama, stok dan informasi jika stok telah sampai batas minimal atau kurang dari minimum stok dengan informasi ‘segera belanja’ jika tidak ‘stok aman’.</w:t>
      </w:r>
    </w:p>
    <w:p w14:paraId="666608CE" w14:textId="77777777" w:rsidR="00B610CE" w:rsidRDefault="00B610CE" w:rsidP="00B610CE">
      <w:pPr>
        <w:spacing w:line="360" w:lineRule="auto"/>
        <w:ind w:left="720"/>
      </w:pPr>
      <w:r>
        <w:t>MariaDB [dbpos]&gt; SELECT id, nama, stok,</w:t>
      </w:r>
    </w:p>
    <w:p w14:paraId="736CB1FB" w14:textId="77777777" w:rsidR="00B610CE" w:rsidRDefault="00B610CE" w:rsidP="00B610CE">
      <w:pPr>
        <w:spacing w:line="360" w:lineRule="auto"/>
        <w:ind w:left="720"/>
      </w:pPr>
      <w:r>
        <w:t xml:space="preserve">    -&gt; CASE</w:t>
      </w:r>
    </w:p>
    <w:p w14:paraId="2BF4E0A6" w14:textId="77777777" w:rsidR="00B610CE" w:rsidRDefault="00B610CE" w:rsidP="00B610CE">
      <w:pPr>
        <w:spacing w:line="360" w:lineRule="auto"/>
        <w:ind w:left="720"/>
      </w:pPr>
      <w:r>
        <w:t xml:space="preserve">    -&gt; WHEN stok &lt;= min_stok THEN 'segera belanja'</w:t>
      </w:r>
    </w:p>
    <w:p w14:paraId="6C5AFA86" w14:textId="77777777" w:rsidR="00B610CE" w:rsidRDefault="00B610CE" w:rsidP="00B610CE">
      <w:pPr>
        <w:spacing w:line="360" w:lineRule="auto"/>
        <w:ind w:left="720"/>
      </w:pPr>
      <w:r>
        <w:t xml:space="preserve">    -&gt; ELSE 'stok aman'</w:t>
      </w:r>
    </w:p>
    <w:p w14:paraId="7949C5B0" w14:textId="77777777" w:rsidR="00B610CE" w:rsidRDefault="00B610CE" w:rsidP="00B610CE">
      <w:pPr>
        <w:spacing w:line="360" w:lineRule="auto"/>
        <w:ind w:left="720"/>
      </w:pPr>
      <w:r>
        <w:t xml:space="preserve">    -&gt; END AS status_stok</w:t>
      </w:r>
    </w:p>
    <w:p w14:paraId="1E31D711" w14:textId="77777777" w:rsidR="00B610CE" w:rsidRDefault="00B610CE" w:rsidP="00B610CE">
      <w:pPr>
        <w:spacing w:line="360" w:lineRule="auto"/>
        <w:ind w:left="720"/>
      </w:pPr>
      <w:r>
        <w:t xml:space="preserve">    -&gt; FROM produk;</w:t>
      </w:r>
    </w:p>
    <w:p w14:paraId="791470D4" w14:textId="77777777" w:rsidR="00B610CE" w:rsidRDefault="00B610CE" w:rsidP="00B610CE">
      <w:pPr>
        <w:spacing w:line="360" w:lineRule="auto"/>
        <w:ind w:left="720"/>
      </w:pPr>
      <w:r>
        <w:t>+----+------------------+------+----------------+</w:t>
      </w:r>
    </w:p>
    <w:p w14:paraId="20396410" w14:textId="77777777" w:rsidR="00B610CE" w:rsidRDefault="00B610CE" w:rsidP="00B610CE">
      <w:pPr>
        <w:spacing w:line="360" w:lineRule="auto"/>
        <w:ind w:left="720"/>
      </w:pPr>
      <w:r>
        <w:t>| id | nama             | stok | status_stok    |</w:t>
      </w:r>
    </w:p>
    <w:p w14:paraId="54C074C8" w14:textId="77777777" w:rsidR="00B610CE" w:rsidRDefault="00B610CE" w:rsidP="00B610CE">
      <w:pPr>
        <w:spacing w:line="360" w:lineRule="auto"/>
        <w:ind w:left="720"/>
      </w:pPr>
      <w:r>
        <w:t>+----+------------------+------+----------------+</w:t>
      </w:r>
    </w:p>
    <w:p w14:paraId="764CF49E" w14:textId="77777777" w:rsidR="00B610CE" w:rsidRDefault="00B610CE" w:rsidP="00B610CE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Televisi 21 inch | NULL | stok aman      |</w:t>
      </w:r>
    </w:p>
    <w:p w14:paraId="01515B0C" w14:textId="77777777" w:rsidR="00B610CE" w:rsidRDefault="00B610CE" w:rsidP="00B610CE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Televisi 40 inch |    5 | stok aman      |</w:t>
      </w:r>
    </w:p>
    <w:p w14:paraId="291E8266" w14:textId="77777777" w:rsidR="00B610CE" w:rsidRDefault="00B610CE" w:rsidP="00B610CE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Kulkas 2 pintu   |    0 | segera belanja |</w:t>
      </w:r>
    </w:p>
    <w:p w14:paraId="127D4EE3" w14:textId="77777777" w:rsidR="00B610CE" w:rsidRDefault="00B610CE" w:rsidP="00B610CE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Meja Makan       |    6 | stok aman      |</w:t>
      </w:r>
    </w:p>
    <w:p w14:paraId="6C48128C" w14:textId="77777777" w:rsidR="00B610CE" w:rsidRDefault="00B610CE" w:rsidP="00B610CE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Teh Kotak        |    0 | segera belanja |</w:t>
      </w:r>
    </w:p>
    <w:p w14:paraId="23FC7045" w14:textId="77777777" w:rsidR="00B610CE" w:rsidRDefault="00B610CE" w:rsidP="00B610CE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PC Desktop HP    |    3 | stok aman      |</w:t>
      </w:r>
    </w:p>
    <w:p w14:paraId="266BDC69" w14:textId="77777777" w:rsidR="00B610CE" w:rsidRDefault="00B610CE" w:rsidP="00B610CE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Teh Botol        |   39 | stok aman      |</w:t>
      </w:r>
    </w:p>
    <w:p w14:paraId="12F37DB7" w14:textId="77777777" w:rsidR="00B610CE" w:rsidRDefault="00B610CE" w:rsidP="00B610CE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Notebook Acer    |    1 | segera belanja |</w:t>
      </w:r>
    </w:p>
    <w:p w14:paraId="222A9998" w14:textId="77777777" w:rsidR="00B610CE" w:rsidRDefault="00B610CE" w:rsidP="00B610CE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Notebook Lenovo  |    3 | stok aman      |</w:t>
      </w:r>
    </w:p>
    <w:p w14:paraId="575313F7" w14:textId="77777777" w:rsidR="00B610CE" w:rsidRDefault="00B610CE" w:rsidP="00B610CE">
      <w:pPr>
        <w:spacing w:line="360" w:lineRule="auto"/>
        <w:ind w:left="720"/>
      </w:pPr>
      <w:r>
        <w:t>+----+------------------+------+----------------+</w:t>
      </w:r>
    </w:p>
    <w:p w14:paraId="61BE1C95" w14:textId="2931C9F7" w:rsidR="00B610CE" w:rsidRDefault="00B610CE" w:rsidP="00B610CE">
      <w:pPr>
        <w:spacing w:line="360" w:lineRule="auto"/>
        <w:ind w:left="720"/>
      </w:pPr>
      <w:r>
        <w:t>9 rows in set (0.004 sec)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 xml:space="preserve">Tampilkan data pelanggan: id, nama, umur dan kategori </w:t>
      </w:r>
      <w:proofErr w:type="gramStart"/>
      <w:r>
        <w:t>umur :</w:t>
      </w:r>
      <w:proofErr w:type="gramEnd"/>
      <w:r>
        <w:t xml:space="preserve"> jika umur &lt; 17 → ‘muda’ , 17-55 → ‘Dewasa’, selainnya ‘Tua’</w:t>
      </w:r>
    </w:p>
    <w:p w14:paraId="0D646573" w14:textId="77777777" w:rsidR="001747C0" w:rsidRPr="001747C0" w:rsidRDefault="001747C0" w:rsidP="001747C0">
      <w:pPr>
        <w:spacing w:line="360" w:lineRule="auto"/>
        <w:ind w:left="720"/>
      </w:pPr>
      <w:r w:rsidRPr="001747C0">
        <w:t>MariaDB [dbpos]&gt; SELECT id, nama,</w:t>
      </w:r>
    </w:p>
    <w:p w14:paraId="5F94923D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CASE</w:t>
      </w:r>
    </w:p>
    <w:p w14:paraId="61BB2778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WHEN (YEAR(</w:t>
      </w:r>
      <w:proofErr w:type="gramStart"/>
      <w:r w:rsidRPr="001747C0">
        <w:t>NOW(</w:t>
      </w:r>
      <w:proofErr w:type="gramEnd"/>
      <w:r w:rsidRPr="001747C0">
        <w:t>)) - YEAR(tgl_lahir)) &lt; 17 THEN 'muda'</w:t>
      </w:r>
    </w:p>
    <w:p w14:paraId="63E6035A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WHEN (YEAR(</w:t>
      </w:r>
      <w:proofErr w:type="gramStart"/>
      <w:r w:rsidRPr="001747C0">
        <w:t>NOW(</w:t>
      </w:r>
      <w:proofErr w:type="gramEnd"/>
      <w:r w:rsidRPr="001747C0">
        <w:t>)) - YEAR(tgl_lahir)) BETWEEN 17 AND 55 THEN 'dewasa'</w:t>
      </w:r>
    </w:p>
    <w:p w14:paraId="0A1B8EF5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ELSE 'tua'</w:t>
      </w:r>
    </w:p>
    <w:p w14:paraId="5E47F8C3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END AS kategori_umur</w:t>
      </w:r>
    </w:p>
    <w:p w14:paraId="0A1F2DAE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FROM pelanggan;</w:t>
      </w:r>
    </w:p>
    <w:p w14:paraId="692821B5" w14:textId="77777777" w:rsidR="001747C0" w:rsidRPr="001747C0" w:rsidRDefault="001747C0" w:rsidP="001747C0">
      <w:pPr>
        <w:spacing w:line="360" w:lineRule="auto"/>
        <w:ind w:left="720"/>
      </w:pPr>
      <w:r w:rsidRPr="001747C0">
        <w:lastRenderedPageBreak/>
        <w:t>+----+---------------+---------------+</w:t>
      </w:r>
    </w:p>
    <w:p w14:paraId="43A2111E" w14:textId="77777777" w:rsidR="001747C0" w:rsidRPr="001747C0" w:rsidRDefault="001747C0" w:rsidP="001747C0">
      <w:pPr>
        <w:spacing w:line="360" w:lineRule="auto"/>
        <w:ind w:left="720"/>
      </w:pPr>
      <w:r w:rsidRPr="001747C0">
        <w:t>| id | nama          | kategori_umur |</w:t>
      </w:r>
    </w:p>
    <w:p w14:paraId="3B77891C" w14:textId="77777777" w:rsidR="001747C0" w:rsidRPr="001747C0" w:rsidRDefault="001747C0" w:rsidP="001747C0">
      <w:pPr>
        <w:spacing w:line="360" w:lineRule="auto"/>
        <w:ind w:left="720"/>
      </w:pPr>
      <w:r w:rsidRPr="001747C0">
        <w:t>+----+---------------+---------------+</w:t>
      </w:r>
    </w:p>
    <w:p w14:paraId="73D3CF82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1</w:t>
      </w:r>
      <w:proofErr w:type="gramEnd"/>
      <w:r w:rsidRPr="001747C0">
        <w:t xml:space="preserve"> | Agung Sedayu  | muda          |</w:t>
      </w:r>
    </w:p>
    <w:p w14:paraId="1FCCB45A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2</w:t>
      </w:r>
      <w:proofErr w:type="gramEnd"/>
      <w:r w:rsidRPr="001747C0">
        <w:t xml:space="preserve"> | Pandan Wangi  | tua           |</w:t>
      </w:r>
    </w:p>
    <w:p w14:paraId="0B2F9992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3</w:t>
      </w:r>
      <w:proofErr w:type="gramEnd"/>
      <w:r w:rsidRPr="001747C0">
        <w:t xml:space="preserve"> | Sekar Mirah   | dewasa        |</w:t>
      </w:r>
    </w:p>
    <w:p w14:paraId="3C232458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4</w:t>
      </w:r>
      <w:proofErr w:type="gramEnd"/>
      <w:r w:rsidRPr="001747C0">
        <w:t xml:space="preserve"> | Swandaru Geni | dewasa        |</w:t>
      </w:r>
    </w:p>
    <w:p w14:paraId="2B36278D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5</w:t>
      </w:r>
      <w:proofErr w:type="gramEnd"/>
      <w:r w:rsidRPr="001747C0">
        <w:t xml:space="preserve"> | Pradabashu    | dewasa        |</w:t>
      </w:r>
    </w:p>
    <w:p w14:paraId="57980F0F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6</w:t>
      </w:r>
      <w:proofErr w:type="gramEnd"/>
      <w:r w:rsidRPr="001747C0">
        <w:t xml:space="preserve"> | Gayatri Dwi   | dewasa        |</w:t>
      </w:r>
    </w:p>
    <w:p w14:paraId="7F868D2F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7</w:t>
      </w:r>
      <w:proofErr w:type="gramEnd"/>
      <w:r w:rsidRPr="001747C0">
        <w:t xml:space="preserve"> | Dewi Gyat     | dewasa        |</w:t>
      </w:r>
    </w:p>
    <w:p w14:paraId="67E34300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8</w:t>
      </w:r>
      <w:proofErr w:type="gramEnd"/>
      <w:r w:rsidRPr="001747C0">
        <w:t xml:space="preserve"> | Andre Haru    | dewasa        |</w:t>
      </w:r>
    </w:p>
    <w:p w14:paraId="148E4BD1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9</w:t>
      </w:r>
      <w:proofErr w:type="gramEnd"/>
      <w:r w:rsidRPr="001747C0">
        <w:t xml:space="preserve"> | Ahmad Hasan   | dewasa        |</w:t>
      </w:r>
    </w:p>
    <w:p w14:paraId="31FF4B39" w14:textId="77777777" w:rsidR="001747C0" w:rsidRPr="001747C0" w:rsidRDefault="001747C0" w:rsidP="001747C0">
      <w:pPr>
        <w:spacing w:line="360" w:lineRule="auto"/>
        <w:ind w:left="720"/>
      </w:pPr>
      <w:r w:rsidRPr="001747C0">
        <w:t>| 10 | Cassanndra    | dewasa        |</w:t>
      </w:r>
    </w:p>
    <w:p w14:paraId="29F58953" w14:textId="77777777" w:rsidR="001747C0" w:rsidRPr="001747C0" w:rsidRDefault="001747C0" w:rsidP="001747C0">
      <w:pPr>
        <w:spacing w:line="360" w:lineRule="auto"/>
        <w:ind w:left="720"/>
      </w:pPr>
      <w:r w:rsidRPr="001747C0">
        <w:t>+----+---------------+---------------+</w:t>
      </w:r>
    </w:p>
    <w:p w14:paraId="5FB85AF0" w14:textId="4BA1F0CB" w:rsidR="001747C0" w:rsidRDefault="001747C0" w:rsidP="001747C0">
      <w:pPr>
        <w:spacing w:line="360" w:lineRule="auto"/>
        <w:ind w:left="720"/>
      </w:pPr>
      <w:r w:rsidRPr="001747C0">
        <w:t>10 rows in set (0.002 sec)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</w:t>
      </w:r>
      <w:proofErr w:type="gramStart"/>
      <w:r>
        <w:t>’ ,</w:t>
      </w:r>
      <w:proofErr w:type="gramEnd"/>
      <w:r>
        <w:t xml:space="preserve"> ‘K001’ → ‘Rice Cooker’ selain dari diatas ‘Tidak Ada’</w:t>
      </w:r>
    </w:p>
    <w:p w14:paraId="0B288328" w14:textId="77777777" w:rsidR="001747C0" w:rsidRPr="001747C0" w:rsidRDefault="001747C0" w:rsidP="001747C0">
      <w:pPr>
        <w:spacing w:line="360" w:lineRule="auto"/>
        <w:ind w:left="720"/>
      </w:pPr>
      <w:r w:rsidRPr="001747C0">
        <w:t>MariaDB [dbpos]&gt; SELECT id, kode, nama,</w:t>
      </w:r>
    </w:p>
    <w:p w14:paraId="2C3C567F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CASE</w:t>
      </w:r>
    </w:p>
    <w:p w14:paraId="21CF0C1F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WHEN kode = 'TV01' THEN 'DVD Player'</w:t>
      </w:r>
    </w:p>
    <w:p w14:paraId="1F10CDC4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WHEN kode = 'K001' THEN 'Rice Cooker'</w:t>
      </w:r>
    </w:p>
    <w:p w14:paraId="62B29D23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ELSE 'Tidak Ada'</w:t>
      </w:r>
    </w:p>
    <w:p w14:paraId="794325BF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END AS bonus</w:t>
      </w:r>
    </w:p>
    <w:p w14:paraId="200C0F05" w14:textId="77777777" w:rsidR="001747C0" w:rsidRPr="001747C0" w:rsidRDefault="001747C0" w:rsidP="001747C0">
      <w:pPr>
        <w:spacing w:line="360" w:lineRule="auto"/>
        <w:ind w:left="720"/>
      </w:pPr>
      <w:r w:rsidRPr="001747C0">
        <w:t xml:space="preserve">    -&gt; FROM produk;</w:t>
      </w:r>
    </w:p>
    <w:p w14:paraId="09A8E566" w14:textId="77777777" w:rsidR="001747C0" w:rsidRPr="001747C0" w:rsidRDefault="001747C0" w:rsidP="001747C0">
      <w:pPr>
        <w:spacing w:line="360" w:lineRule="auto"/>
        <w:ind w:left="720"/>
      </w:pPr>
      <w:r w:rsidRPr="001747C0">
        <w:t>+----+------+------------------+-------------+</w:t>
      </w:r>
    </w:p>
    <w:p w14:paraId="2F751E79" w14:textId="77777777" w:rsidR="001747C0" w:rsidRPr="001747C0" w:rsidRDefault="001747C0" w:rsidP="001747C0">
      <w:pPr>
        <w:spacing w:line="360" w:lineRule="auto"/>
        <w:ind w:left="720"/>
      </w:pPr>
      <w:r w:rsidRPr="001747C0">
        <w:t>| id | kode | nama             | bonus       |</w:t>
      </w:r>
    </w:p>
    <w:p w14:paraId="3B1EC613" w14:textId="77777777" w:rsidR="001747C0" w:rsidRPr="001747C0" w:rsidRDefault="001747C0" w:rsidP="001747C0">
      <w:pPr>
        <w:spacing w:line="360" w:lineRule="auto"/>
        <w:ind w:left="720"/>
      </w:pPr>
      <w:r w:rsidRPr="001747C0">
        <w:t>+----+------+------------------+-------------+</w:t>
      </w:r>
    </w:p>
    <w:p w14:paraId="26A190A2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1</w:t>
      </w:r>
      <w:proofErr w:type="gramEnd"/>
      <w:r w:rsidRPr="001747C0">
        <w:t xml:space="preserve"> | TV01 | Televisi 21 inch | DVD Player  |</w:t>
      </w:r>
    </w:p>
    <w:p w14:paraId="1F366681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2</w:t>
      </w:r>
      <w:proofErr w:type="gramEnd"/>
      <w:r w:rsidRPr="001747C0">
        <w:t xml:space="preserve"> | TV02 | Televisi 40 inch | Tidak Ada   |</w:t>
      </w:r>
    </w:p>
    <w:p w14:paraId="05071991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3</w:t>
      </w:r>
      <w:proofErr w:type="gramEnd"/>
      <w:r w:rsidRPr="001747C0">
        <w:t xml:space="preserve"> | K001 | Kulkas 2 pintu   | Rice Cooker |</w:t>
      </w:r>
    </w:p>
    <w:p w14:paraId="7C6C73B7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4</w:t>
      </w:r>
      <w:proofErr w:type="gramEnd"/>
      <w:r w:rsidRPr="001747C0">
        <w:t xml:space="preserve"> | M001 | Meja Makan       | Tidak Ada   |</w:t>
      </w:r>
    </w:p>
    <w:p w14:paraId="67A01B7B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5</w:t>
      </w:r>
      <w:proofErr w:type="gramEnd"/>
      <w:r w:rsidRPr="001747C0">
        <w:t xml:space="preserve"> | TK01 | Teh Kotak        | Tidak Ada   |</w:t>
      </w:r>
    </w:p>
    <w:p w14:paraId="044B1C06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lastRenderedPageBreak/>
        <w:t>|  6</w:t>
      </w:r>
      <w:proofErr w:type="gramEnd"/>
      <w:r w:rsidRPr="001747C0">
        <w:t xml:space="preserve"> | PC01 | PC Desktop HP    | Tidak Ada   |</w:t>
      </w:r>
    </w:p>
    <w:p w14:paraId="507EB997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7</w:t>
      </w:r>
      <w:proofErr w:type="gramEnd"/>
      <w:r w:rsidRPr="001747C0">
        <w:t xml:space="preserve"> | TB01 | Teh Botol        | Tidak Ada   |</w:t>
      </w:r>
    </w:p>
    <w:p w14:paraId="28A2C487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8</w:t>
      </w:r>
      <w:proofErr w:type="gramEnd"/>
      <w:r w:rsidRPr="001747C0">
        <w:t xml:space="preserve"> | AC01 | Notebook Acer    | Tidak Ada   |</w:t>
      </w:r>
    </w:p>
    <w:p w14:paraId="075A2D63" w14:textId="77777777" w:rsidR="001747C0" w:rsidRPr="001747C0" w:rsidRDefault="001747C0" w:rsidP="001747C0">
      <w:pPr>
        <w:spacing w:line="360" w:lineRule="auto"/>
        <w:ind w:left="720"/>
      </w:pPr>
      <w:proofErr w:type="gramStart"/>
      <w:r w:rsidRPr="001747C0">
        <w:t>|  9</w:t>
      </w:r>
      <w:proofErr w:type="gramEnd"/>
      <w:r w:rsidRPr="001747C0">
        <w:t xml:space="preserve"> | LN01 | Notebook Lenovo  | Tidak Ada   |</w:t>
      </w:r>
    </w:p>
    <w:p w14:paraId="298BE73D" w14:textId="77777777" w:rsidR="001747C0" w:rsidRPr="001747C0" w:rsidRDefault="001747C0" w:rsidP="001747C0">
      <w:pPr>
        <w:spacing w:line="360" w:lineRule="auto"/>
        <w:ind w:left="720"/>
      </w:pPr>
      <w:r w:rsidRPr="001747C0">
        <w:t>+----+------+------------------+-------------+</w:t>
      </w:r>
    </w:p>
    <w:p w14:paraId="241CD59E" w14:textId="7732D271" w:rsidR="001747C0" w:rsidRDefault="001747C0" w:rsidP="001747C0">
      <w:pPr>
        <w:spacing w:line="360" w:lineRule="auto"/>
        <w:ind w:left="720"/>
      </w:pPr>
      <w:r w:rsidRPr="001747C0">
        <w:t>9 rows in set (0.001 sec)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34264367" w14:textId="77777777" w:rsidR="00914393" w:rsidRDefault="00914393" w:rsidP="00914393">
      <w:pPr>
        <w:spacing w:line="360" w:lineRule="auto"/>
        <w:ind w:left="720"/>
      </w:pPr>
      <w:r>
        <w:t>MariaDB [dbpos]&gt; SELECT tmp_lahir,</w:t>
      </w:r>
    </w:p>
    <w:p w14:paraId="3AF49FE2" w14:textId="0221018F" w:rsidR="00914393" w:rsidRDefault="00914393" w:rsidP="00914393">
      <w:pPr>
        <w:spacing w:line="360" w:lineRule="auto"/>
        <w:ind w:left="720"/>
      </w:pPr>
      <w:r>
        <w:t xml:space="preserve">    -&gt; </w:t>
      </w:r>
      <w:proofErr w:type="gramStart"/>
      <w:r>
        <w:t>COUNT(</w:t>
      </w:r>
      <w:proofErr w:type="gramEnd"/>
      <w:r>
        <w:t>*) AS jumlah_pelanggan</w:t>
      </w:r>
    </w:p>
    <w:p w14:paraId="55A6764B" w14:textId="77777777" w:rsidR="00914393" w:rsidRDefault="00914393" w:rsidP="00914393">
      <w:pPr>
        <w:spacing w:line="360" w:lineRule="auto"/>
        <w:ind w:left="720"/>
      </w:pPr>
      <w:r>
        <w:t xml:space="preserve">    -&gt; FROM pelanggan</w:t>
      </w:r>
    </w:p>
    <w:p w14:paraId="6E15093D" w14:textId="77777777" w:rsidR="00914393" w:rsidRDefault="00914393" w:rsidP="00914393">
      <w:pPr>
        <w:spacing w:line="360" w:lineRule="auto"/>
        <w:ind w:left="720"/>
      </w:pPr>
      <w:r>
        <w:t xml:space="preserve">    -&gt; GROUP BY tmp_lahir;</w:t>
      </w:r>
    </w:p>
    <w:p w14:paraId="38105BE0" w14:textId="77777777" w:rsidR="00914393" w:rsidRDefault="00914393" w:rsidP="00914393">
      <w:pPr>
        <w:spacing w:line="360" w:lineRule="auto"/>
        <w:ind w:left="720"/>
      </w:pPr>
      <w:r>
        <w:t>+------------+-------------------+</w:t>
      </w:r>
    </w:p>
    <w:p w14:paraId="66A17DCF" w14:textId="77777777" w:rsidR="00914393" w:rsidRDefault="00914393" w:rsidP="00914393">
      <w:pPr>
        <w:spacing w:line="360" w:lineRule="auto"/>
        <w:ind w:left="720"/>
      </w:pPr>
      <w:r>
        <w:t>| tmp_</w:t>
      </w:r>
      <w:proofErr w:type="gramStart"/>
      <w:r>
        <w:t>lahir  |</w:t>
      </w:r>
      <w:proofErr w:type="gramEnd"/>
      <w:r>
        <w:t xml:space="preserve"> jumlah_pelanggan_ |</w:t>
      </w:r>
    </w:p>
    <w:p w14:paraId="5C645B71" w14:textId="77777777" w:rsidR="00914393" w:rsidRDefault="00914393" w:rsidP="00914393">
      <w:pPr>
        <w:spacing w:line="360" w:lineRule="auto"/>
        <w:ind w:left="720"/>
      </w:pPr>
      <w:r>
        <w:t>+------------+-------------------+</w:t>
      </w:r>
    </w:p>
    <w:p w14:paraId="1114F7D0" w14:textId="77777777" w:rsidR="00914393" w:rsidRDefault="00914393" w:rsidP="00914393">
      <w:pPr>
        <w:spacing w:line="360" w:lineRule="auto"/>
        <w:ind w:left="720"/>
      </w:pPr>
      <w:r>
        <w:t>| Belfast    |                 1 |</w:t>
      </w:r>
    </w:p>
    <w:p w14:paraId="6C73A068" w14:textId="77777777" w:rsidR="00914393" w:rsidRDefault="00914393" w:rsidP="00914393">
      <w:pPr>
        <w:spacing w:line="360" w:lineRule="auto"/>
        <w:ind w:left="720"/>
      </w:pPr>
      <w:r>
        <w:t>| Jakarta    |                 2 |</w:t>
      </w:r>
    </w:p>
    <w:p w14:paraId="2ADD9850" w14:textId="77777777" w:rsidR="00914393" w:rsidRDefault="00914393" w:rsidP="00914393">
      <w:pPr>
        <w:spacing w:line="360" w:lineRule="auto"/>
        <w:ind w:left="720"/>
      </w:pPr>
      <w:r>
        <w:t>| Kediri     |                 2 |</w:t>
      </w:r>
    </w:p>
    <w:p w14:paraId="12290983" w14:textId="77777777" w:rsidR="00914393" w:rsidRDefault="00914393" w:rsidP="00914393">
      <w:pPr>
        <w:spacing w:line="360" w:lineRule="auto"/>
        <w:ind w:left="720"/>
      </w:pPr>
      <w:r>
        <w:t>| Pati       |                 1 |</w:t>
      </w:r>
    </w:p>
    <w:p w14:paraId="4B5E8EE7" w14:textId="77777777" w:rsidR="00914393" w:rsidRDefault="00914393" w:rsidP="00914393">
      <w:pPr>
        <w:spacing w:line="360" w:lineRule="auto"/>
        <w:ind w:left="720"/>
      </w:pPr>
      <w:r>
        <w:t>| Solo       |                 1 |</w:t>
      </w:r>
    </w:p>
    <w:p w14:paraId="059D031F" w14:textId="77777777" w:rsidR="00914393" w:rsidRDefault="00914393" w:rsidP="00914393">
      <w:pPr>
        <w:spacing w:line="360" w:lineRule="auto"/>
        <w:ind w:left="720"/>
      </w:pPr>
      <w:r>
        <w:t>| Surabaya   |                 2 |</w:t>
      </w:r>
    </w:p>
    <w:p w14:paraId="738D6F83" w14:textId="77777777" w:rsidR="00914393" w:rsidRDefault="00914393" w:rsidP="00914393">
      <w:pPr>
        <w:spacing w:line="360" w:lineRule="auto"/>
        <w:ind w:left="720"/>
      </w:pPr>
      <w:r>
        <w:t>| Yogyakarta |                 1 |</w:t>
      </w:r>
    </w:p>
    <w:p w14:paraId="13FBD7B9" w14:textId="77777777" w:rsidR="00914393" w:rsidRDefault="00914393" w:rsidP="00914393">
      <w:pPr>
        <w:spacing w:line="360" w:lineRule="auto"/>
        <w:ind w:left="720"/>
      </w:pPr>
      <w:r>
        <w:t>+------------+-------------------+</w:t>
      </w:r>
    </w:p>
    <w:p w14:paraId="07B239A2" w14:textId="3F8F93AC" w:rsidR="00914393" w:rsidRDefault="00914393" w:rsidP="00914393">
      <w:pPr>
        <w:spacing w:line="360" w:lineRule="auto"/>
        <w:ind w:left="720"/>
      </w:pPr>
      <w:r>
        <w:t>7 rows in set (0.007 sec)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422BDB76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MariaDB [dbpos]&gt; SELECT </w:t>
      </w:r>
      <w:proofErr w:type="gramStart"/>
      <w:r w:rsidRPr="00D72A30">
        <w:t>jp.nama</w:t>
      </w:r>
      <w:proofErr w:type="gramEnd"/>
    </w:p>
    <w:p w14:paraId="278F2532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    -&gt; AS jenis_produk,</w:t>
      </w:r>
    </w:p>
    <w:p w14:paraId="3992B526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    -&gt; </w:t>
      </w:r>
      <w:proofErr w:type="gramStart"/>
      <w:r w:rsidRPr="00D72A30">
        <w:t>COUNT(</w:t>
      </w:r>
      <w:proofErr w:type="gramEnd"/>
      <w:r w:rsidRPr="00D72A30">
        <w:t>*) AS jumlah_produk</w:t>
      </w:r>
    </w:p>
    <w:p w14:paraId="4C3C3F4E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    -&gt; FROM produk p</w:t>
      </w:r>
    </w:p>
    <w:p w14:paraId="3E557EA2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    -&gt; JOIN jenis_produk jp</w:t>
      </w:r>
    </w:p>
    <w:p w14:paraId="70E7EAE2" w14:textId="77777777" w:rsidR="00D72A30" w:rsidRPr="00D72A30" w:rsidRDefault="00D72A30" w:rsidP="00D72A30">
      <w:pPr>
        <w:spacing w:line="360" w:lineRule="auto"/>
        <w:ind w:left="720"/>
      </w:pPr>
      <w:r w:rsidRPr="00D72A30">
        <w:lastRenderedPageBreak/>
        <w:t xml:space="preserve">    -&gt; ON </w:t>
      </w:r>
      <w:proofErr w:type="gramStart"/>
      <w:r w:rsidRPr="00D72A30">
        <w:t>p.jenis</w:t>
      </w:r>
      <w:proofErr w:type="gramEnd"/>
      <w:r w:rsidRPr="00D72A30">
        <w:t>_produk_id = jp.id</w:t>
      </w:r>
    </w:p>
    <w:p w14:paraId="0C2ADEBC" w14:textId="77777777" w:rsidR="00D72A30" w:rsidRPr="00D72A30" w:rsidRDefault="00D72A30" w:rsidP="00D72A30">
      <w:pPr>
        <w:spacing w:line="360" w:lineRule="auto"/>
        <w:ind w:left="720"/>
      </w:pPr>
      <w:r w:rsidRPr="00D72A30">
        <w:t xml:space="preserve">    -&gt; GROUP BY </w:t>
      </w:r>
      <w:proofErr w:type="gramStart"/>
      <w:r w:rsidRPr="00D72A30">
        <w:t>jp.nama</w:t>
      </w:r>
      <w:proofErr w:type="gramEnd"/>
      <w:r w:rsidRPr="00D72A30">
        <w:t>;</w:t>
      </w:r>
    </w:p>
    <w:p w14:paraId="63AF84DF" w14:textId="77777777" w:rsidR="00D72A30" w:rsidRPr="00D72A30" w:rsidRDefault="00D72A30" w:rsidP="00D72A30">
      <w:pPr>
        <w:spacing w:line="360" w:lineRule="auto"/>
        <w:ind w:left="720"/>
      </w:pPr>
      <w:r w:rsidRPr="00D72A30">
        <w:t>+--------------+---------------+</w:t>
      </w:r>
    </w:p>
    <w:p w14:paraId="5F895027" w14:textId="77777777" w:rsidR="00D72A30" w:rsidRPr="00D72A30" w:rsidRDefault="00D72A30" w:rsidP="00D72A30">
      <w:pPr>
        <w:spacing w:line="360" w:lineRule="auto"/>
        <w:ind w:left="720"/>
      </w:pPr>
      <w:r w:rsidRPr="00D72A30">
        <w:t>| jenis_produk | jumlah_produk |</w:t>
      </w:r>
    </w:p>
    <w:p w14:paraId="31D4CCA6" w14:textId="77777777" w:rsidR="00D72A30" w:rsidRPr="00D72A30" w:rsidRDefault="00D72A30" w:rsidP="00D72A30">
      <w:pPr>
        <w:spacing w:line="360" w:lineRule="auto"/>
        <w:ind w:left="720"/>
      </w:pPr>
      <w:r w:rsidRPr="00D72A30">
        <w:t>+--------------+---------------+</w:t>
      </w:r>
    </w:p>
    <w:p w14:paraId="4BBBC609" w14:textId="77777777" w:rsidR="00D72A30" w:rsidRPr="00D72A30" w:rsidRDefault="00D72A30" w:rsidP="00D72A30">
      <w:pPr>
        <w:spacing w:line="360" w:lineRule="auto"/>
        <w:ind w:left="720"/>
      </w:pPr>
      <w:r w:rsidRPr="00D72A30">
        <w:t>| elektronik   |             3 |</w:t>
      </w:r>
    </w:p>
    <w:p w14:paraId="7DA916EA" w14:textId="77777777" w:rsidR="00D72A30" w:rsidRPr="00D72A30" w:rsidRDefault="00D72A30" w:rsidP="00D72A30">
      <w:pPr>
        <w:spacing w:line="360" w:lineRule="auto"/>
        <w:ind w:left="720"/>
      </w:pPr>
      <w:r w:rsidRPr="00D72A30">
        <w:t>| furniture    |             1 |</w:t>
      </w:r>
    </w:p>
    <w:p w14:paraId="5AE1126E" w14:textId="77777777" w:rsidR="00D72A30" w:rsidRPr="00D72A30" w:rsidRDefault="00D72A30" w:rsidP="00D72A30">
      <w:pPr>
        <w:spacing w:line="360" w:lineRule="auto"/>
        <w:ind w:left="720"/>
      </w:pPr>
      <w:r w:rsidRPr="00D72A30">
        <w:t>| komputer     |             3 |</w:t>
      </w:r>
    </w:p>
    <w:p w14:paraId="078CF6E2" w14:textId="77777777" w:rsidR="00D72A30" w:rsidRPr="00D72A30" w:rsidRDefault="00D72A30" w:rsidP="00D72A30">
      <w:pPr>
        <w:spacing w:line="360" w:lineRule="auto"/>
        <w:ind w:left="720"/>
      </w:pPr>
      <w:r w:rsidRPr="00D72A30">
        <w:t>| minuman      |             2 |</w:t>
      </w:r>
    </w:p>
    <w:p w14:paraId="45E7E550" w14:textId="77777777" w:rsidR="00D72A30" w:rsidRPr="00D72A30" w:rsidRDefault="00D72A30" w:rsidP="00D72A30">
      <w:pPr>
        <w:spacing w:line="360" w:lineRule="auto"/>
        <w:ind w:left="720"/>
      </w:pPr>
      <w:r w:rsidRPr="00D72A30">
        <w:t>+--------------+---------------+</w:t>
      </w:r>
    </w:p>
    <w:p w14:paraId="1A2F409F" w14:textId="6C550427" w:rsidR="00914393" w:rsidRDefault="00D72A30" w:rsidP="00D72A30">
      <w:pPr>
        <w:spacing w:line="360" w:lineRule="auto"/>
        <w:ind w:left="720"/>
      </w:pPr>
      <w:r w:rsidRPr="00D72A30">
        <w:t>4 rows in set (0.003 sec)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3DFEF24A" w14:textId="77777777" w:rsidR="00E73386" w:rsidRPr="00E73386" w:rsidRDefault="00E73386" w:rsidP="00E73386">
      <w:pPr>
        <w:spacing w:line="360" w:lineRule="auto"/>
        <w:ind w:left="720"/>
      </w:pPr>
      <w:r w:rsidRPr="00E73386">
        <w:t>MariaDB [dbpos]&gt; SELECT id, nama,</w:t>
      </w:r>
    </w:p>
    <w:p w14:paraId="78A1E07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(YEAR(</w:t>
      </w:r>
      <w:proofErr w:type="gramStart"/>
      <w:r w:rsidRPr="00E73386">
        <w:t>NOW(</w:t>
      </w:r>
      <w:proofErr w:type="gramEnd"/>
      <w:r w:rsidRPr="00E73386">
        <w:t>)) - YEAR(tgl_lahir)) AS umur</w:t>
      </w:r>
    </w:p>
    <w:p w14:paraId="752E12EB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pelanggan</w:t>
      </w:r>
    </w:p>
    <w:p w14:paraId="0398B6CA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HAVING umur &lt; (SELECT AVG(YEAR(</w:t>
      </w:r>
      <w:proofErr w:type="gramStart"/>
      <w:r w:rsidRPr="00E73386">
        <w:t>NOW(</w:t>
      </w:r>
      <w:proofErr w:type="gramEnd"/>
      <w:r w:rsidRPr="00E73386">
        <w:t>)) - YEAR(tgl_lahir)) FROM pelanggan);</w:t>
      </w:r>
    </w:p>
    <w:p w14:paraId="14A908C6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+----+--------------+------+</w:t>
      </w:r>
    </w:p>
    <w:p w14:paraId="33C25FE8" w14:textId="77777777" w:rsidR="00E73386" w:rsidRPr="00E73386" w:rsidRDefault="00E73386" w:rsidP="00E73386">
      <w:pPr>
        <w:spacing w:line="360" w:lineRule="auto"/>
        <w:ind w:left="720"/>
      </w:pPr>
      <w:r w:rsidRPr="00E73386">
        <w:t>| id | nama         | umur |</w:t>
      </w:r>
    </w:p>
    <w:p w14:paraId="42E6282A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+----+--------------+------+</w:t>
      </w:r>
    </w:p>
    <w:p w14:paraId="129FA7C8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1</w:t>
      </w:r>
      <w:proofErr w:type="gramEnd"/>
      <w:r w:rsidRPr="00E73386">
        <w:t xml:space="preserve"> | Agung Sedayu |   14 |</w:t>
      </w:r>
    </w:p>
    <w:p w14:paraId="11F452F0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6</w:t>
      </w:r>
      <w:proofErr w:type="gramEnd"/>
      <w:r w:rsidRPr="00E73386">
        <w:t xml:space="preserve"> | Gayatri Dwi  |   37 |</w:t>
      </w:r>
    </w:p>
    <w:p w14:paraId="651E8C44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7</w:t>
      </w:r>
      <w:proofErr w:type="gramEnd"/>
      <w:r w:rsidRPr="00E73386">
        <w:t xml:space="preserve"> | Dewi Gyat    |   36 |</w:t>
      </w:r>
    </w:p>
    <w:p w14:paraId="5FF7E6B1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8</w:t>
      </w:r>
      <w:proofErr w:type="gramEnd"/>
      <w:r w:rsidRPr="00E73386">
        <w:t xml:space="preserve"> | Andre Haru   |   34 |</w:t>
      </w:r>
    </w:p>
    <w:p w14:paraId="4459F3E9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9</w:t>
      </w:r>
      <w:proofErr w:type="gramEnd"/>
      <w:r w:rsidRPr="00E73386">
        <w:t xml:space="preserve"> | Ahmad Hasan  |   32 |</w:t>
      </w:r>
    </w:p>
    <w:p w14:paraId="49EF02CB" w14:textId="77777777" w:rsidR="00E73386" w:rsidRPr="00E73386" w:rsidRDefault="00E73386" w:rsidP="00E73386">
      <w:pPr>
        <w:spacing w:line="360" w:lineRule="auto"/>
        <w:ind w:left="720"/>
      </w:pPr>
      <w:r w:rsidRPr="00E73386">
        <w:t>| 10 | Cassanndra   |   34 |</w:t>
      </w:r>
    </w:p>
    <w:p w14:paraId="714AF4B8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+----+--------------+------+</w:t>
      </w:r>
    </w:p>
    <w:p w14:paraId="2833E8C8" w14:textId="639B21EA" w:rsidR="00914393" w:rsidRDefault="00E73386" w:rsidP="00E73386">
      <w:pPr>
        <w:spacing w:line="360" w:lineRule="auto"/>
        <w:ind w:left="720"/>
      </w:pPr>
      <w:r w:rsidRPr="00E73386">
        <w:t>6 rows in set (0.005 sec)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3A2BBC0A" w14:textId="77777777" w:rsidR="00E73386" w:rsidRPr="00E73386" w:rsidRDefault="00E73386" w:rsidP="00E73386">
      <w:pPr>
        <w:spacing w:line="360" w:lineRule="auto"/>
        <w:ind w:left="720"/>
      </w:pPr>
      <w:r w:rsidRPr="00E73386">
        <w:t>MariaDB [dbpos]&gt; SELECT id, nama, harga_beli, harga_jual</w:t>
      </w:r>
    </w:p>
    <w:p w14:paraId="3AD9A16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produk</w:t>
      </w:r>
    </w:p>
    <w:p w14:paraId="4A12AB9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WHERE harga_beli &gt; (SELECT </w:t>
      </w:r>
      <w:proofErr w:type="gramStart"/>
      <w:r w:rsidRPr="00E73386">
        <w:t>AVG(</w:t>
      </w:r>
      <w:proofErr w:type="gramEnd"/>
      <w:r w:rsidRPr="00E73386">
        <w:t>harga_beli)</w:t>
      </w:r>
    </w:p>
    <w:p w14:paraId="494E77C8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produk);</w:t>
      </w:r>
    </w:p>
    <w:p w14:paraId="62561403" w14:textId="77777777" w:rsidR="00E73386" w:rsidRPr="00E73386" w:rsidRDefault="00E73386" w:rsidP="00E73386">
      <w:pPr>
        <w:spacing w:line="360" w:lineRule="auto"/>
        <w:ind w:left="720"/>
      </w:pPr>
      <w:r w:rsidRPr="00E73386">
        <w:lastRenderedPageBreak/>
        <w:t>+----+------------------+------------+------------+</w:t>
      </w:r>
    </w:p>
    <w:p w14:paraId="1B4AA78F" w14:textId="77777777" w:rsidR="00E73386" w:rsidRPr="00E73386" w:rsidRDefault="00E73386" w:rsidP="00E73386">
      <w:pPr>
        <w:spacing w:line="360" w:lineRule="auto"/>
        <w:ind w:left="720"/>
      </w:pPr>
      <w:r w:rsidRPr="00E73386">
        <w:t>| id | nama             | harga_beli | harga_jual |</w:t>
      </w:r>
    </w:p>
    <w:p w14:paraId="1A0AE514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+----+------------------+------------+------------+</w:t>
      </w:r>
    </w:p>
    <w:p w14:paraId="2F02F8B9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2</w:t>
      </w:r>
      <w:proofErr w:type="gramEnd"/>
      <w:r w:rsidRPr="00E73386">
        <w:t xml:space="preserve"> | Televisi 40 inch |    5500000 |    7737600 |</w:t>
      </w:r>
    </w:p>
    <w:p w14:paraId="200C9D7C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6</w:t>
      </w:r>
      <w:proofErr w:type="gramEnd"/>
      <w:r w:rsidRPr="00E73386">
        <w:t xml:space="preserve"> | PC Desktop HP    |    7000000 |    9600000 |</w:t>
      </w:r>
    </w:p>
    <w:p w14:paraId="1F027471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8</w:t>
      </w:r>
      <w:proofErr w:type="gramEnd"/>
      <w:r w:rsidRPr="00E73386">
        <w:t xml:space="preserve"> | Notebook Acer    |    8000000 |   10800000 |</w:t>
      </w:r>
    </w:p>
    <w:p w14:paraId="3C39D716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9</w:t>
      </w:r>
      <w:proofErr w:type="gramEnd"/>
      <w:r w:rsidRPr="00E73386">
        <w:t xml:space="preserve"> | Notebook Lenovo  |    9000000 |   12000000 |</w:t>
      </w:r>
    </w:p>
    <w:p w14:paraId="11FD3E23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+----+------------------+------------+------------+</w:t>
      </w:r>
    </w:p>
    <w:p w14:paraId="52D41C86" w14:textId="3B4581B5" w:rsidR="00914393" w:rsidRDefault="00E73386" w:rsidP="00E73386">
      <w:pPr>
        <w:spacing w:line="360" w:lineRule="auto"/>
        <w:ind w:left="720"/>
      </w:pPr>
      <w:r w:rsidRPr="00E73386">
        <w:t>4 rows in set (0.003 sec)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1914C512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MariaDB [dbpos]&gt; SELECT p.id, </w:t>
      </w:r>
      <w:proofErr w:type="gramStart"/>
      <w:r w:rsidRPr="00E73386">
        <w:t>p.nama</w:t>
      </w:r>
      <w:proofErr w:type="gramEnd"/>
      <w:r w:rsidRPr="00E73386">
        <w:t>, k.nama</w:t>
      </w:r>
    </w:p>
    <w:p w14:paraId="4CD90B9F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AS jenis_kartu, </w:t>
      </w:r>
      <w:proofErr w:type="gramStart"/>
      <w:r w:rsidRPr="00E73386">
        <w:t>k.iuran</w:t>
      </w:r>
      <w:proofErr w:type="gramEnd"/>
    </w:p>
    <w:p w14:paraId="3D9FA290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pelanggan p</w:t>
      </w:r>
    </w:p>
    <w:p w14:paraId="302C32F3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JOIN kartu k</w:t>
      </w:r>
    </w:p>
    <w:p w14:paraId="2AAB5671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ON </w:t>
      </w:r>
      <w:proofErr w:type="gramStart"/>
      <w:r w:rsidRPr="00E73386">
        <w:t>p.kartu</w:t>
      </w:r>
      <w:proofErr w:type="gramEnd"/>
      <w:r w:rsidRPr="00E73386">
        <w:t>_id = k.id</w:t>
      </w:r>
    </w:p>
    <w:p w14:paraId="0A1FEF71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WHERE </w:t>
      </w:r>
      <w:proofErr w:type="gramStart"/>
      <w:r w:rsidRPr="00E73386">
        <w:t>k.iuran</w:t>
      </w:r>
      <w:proofErr w:type="gramEnd"/>
      <w:r w:rsidRPr="00E73386">
        <w:t xml:space="preserve"> &gt; 90000;</w:t>
      </w:r>
    </w:p>
    <w:p w14:paraId="063172FC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3214D21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| id | nama         | jenis_kartu   | </w:t>
      </w:r>
      <w:proofErr w:type="gramStart"/>
      <w:r w:rsidRPr="00E73386">
        <w:t>iuran  |</w:t>
      </w:r>
      <w:proofErr w:type="gramEnd"/>
    </w:p>
    <w:p w14:paraId="63CD6E96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5B185857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1</w:t>
      </w:r>
      <w:proofErr w:type="gramEnd"/>
      <w:r w:rsidRPr="00E73386">
        <w:t xml:space="preserve"> | Agung Sedayu | Gold Utama    | 100000 |</w:t>
      </w:r>
    </w:p>
    <w:p w14:paraId="5001F85E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2</w:t>
      </w:r>
      <w:proofErr w:type="gramEnd"/>
      <w:r w:rsidRPr="00E73386">
        <w:t xml:space="preserve"> | Pandan Wangi | Platinum Jaya | 150000 |</w:t>
      </w:r>
    </w:p>
    <w:p w14:paraId="76A2042A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3</w:t>
      </w:r>
      <w:proofErr w:type="gramEnd"/>
      <w:r w:rsidRPr="00E73386">
        <w:t xml:space="preserve"> | Sekar Mirah  | Gold Utama    | 100000 |</w:t>
      </w:r>
    </w:p>
    <w:p w14:paraId="4086AD2E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5</w:t>
      </w:r>
      <w:proofErr w:type="gramEnd"/>
      <w:r w:rsidRPr="00E73386">
        <w:t xml:space="preserve"> | Pradabashu   | Platinum Jaya | 150000 |</w:t>
      </w:r>
    </w:p>
    <w:p w14:paraId="09AE832C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6</w:t>
      </w:r>
      <w:proofErr w:type="gramEnd"/>
      <w:r w:rsidRPr="00E73386">
        <w:t xml:space="preserve"> | Gayatri Dwi  | Gold Utama    | 100000 |</w:t>
      </w:r>
    </w:p>
    <w:p w14:paraId="06EAF113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7</w:t>
      </w:r>
      <w:proofErr w:type="gramEnd"/>
      <w:r w:rsidRPr="00E73386">
        <w:t xml:space="preserve"> | Dewi Gyat    | Gold Utama    | 100000 |</w:t>
      </w:r>
    </w:p>
    <w:p w14:paraId="7E2F2151" w14:textId="77777777" w:rsidR="00E73386" w:rsidRPr="00E73386" w:rsidRDefault="00E73386" w:rsidP="00E73386">
      <w:pPr>
        <w:spacing w:line="360" w:lineRule="auto"/>
        <w:ind w:left="720"/>
      </w:pPr>
      <w:r w:rsidRPr="00E73386">
        <w:t>| 10 | Cassanndra   | Gold Utama    | 100000 |</w:t>
      </w:r>
    </w:p>
    <w:p w14:paraId="711E2233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2D4C5608" w14:textId="2C12EF72" w:rsidR="00914393" w:rsidRDefault="00E73386" w:rsidP="00E73386">
      <w:pPr>
        <w:spacing w:line="360" w:lineRule="auto"/>
        <w:ind w:left="720"/>
      </w:pPr>
      <w:r w:rsidRPr="00E73386">
        <w:t>7 rows in set (0.001 sec)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172ABAE7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MariaDB [dbpos]&gt; SELECT </w:t>
      </w:r>
      <w:proofErr w:type="gramStart"/>
      <w:r w:rsidRPr="00E73386">
        <w:t>COUNT(</w:t>
      </w:r>
      <w:proofErr w:type="gramEnd"/>
      <w:r w:rsidRPr="00E73386">
        <w:t>*)</w:t>
      </w:r>
    </w:p>
    <w:p w14:paraId="5D50F467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AS jumlah_produk_bawah_rata,</w:t>
      </w:r>
    </w:p>
    <w:p w14:paraId="05BCEE03" w14:textId="77777777" w:rsidR="00E73386" w:rsidRPr="00E73386" w:rsidRDefault="00E73386" w:rsidP="00E73386">
      <w:pPr>
        <w:spacing w:line="360" w:lineRule="auto"/>
        <w:ind w:left="720"/>
      </w:pPr>
      <w:r w:rsidRPr="00E73386">
        <w:lastRenderedPageBreak/>
        <w:t xml:space="preserve">    -&gt; </w:t>
      </w:r>
      <w:proofErr w:type="gramStart"/>
      <w:r w:rsidRPr="00E73386">
        <w:t>AVG(</w:t>
      </w:r>
      <w:proofErr w:type="gramEnd"/>
      <w:r w:rsidRPr="00E73386">
        <w:t>harga_beli)</w:t>
      </w:r>
    </w:p>
    <w:p w14:paraId="3C038D5B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AS rata_rata_harga</w:t>
      </w:r>
    </w:p>
    <w:p w14:paraId="6F52B299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produk</w:t>
      </w:r>
    </w:p>
    <w:p w14:paraId="529A8FEB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WHERE harga_beli &lt; (SELECT </w:t>
      </w:r>
      <w:proofErr w:type="gramStart"/>
      <w:r w:rsidRPr="00E73386">
        <w:t>AVG(</w:t>
      </w:r>
      <w:proofErr w:type="gramEnd"/>
      <w:r w:rsidRPr="00E73386">
        <w:t>harga_beli)</w:t>
      </w:r>
    </w:p>
    <w:p w14:paraId="0E8FF96C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produk);</w:t>
      </w:r>
    </w:p>
    <w:p w14:paraId="44606FE9" w14:textId="77777777" w:rsidR="00E73386" w:rsidRPr="00E73386" w:rsidRDefault="00E73386" w:rsidP="00E73386">
      <w:pPr>
        <w:spacing w:line="360" w:lineRule="auto"/>
        <w:ind w:left="720"/>
      </w:pPr>
      <w:r w:rsidRPr="00E73386">
        <w:t>+--------------------------+-----------------+</w:t>
      </w:r>
    </w:p>
    <w:p w14:paraId="42B22904" w14:textId="77777777" w:rsidR="00E73386" w:rsidRPr="00E73386" w:rsidRDefault="00E73386" w:rsidP="00E73386">
      <w:pPr>
        <w:spacing w:line="360" w:lineRule="auto"/>
        <w:ind w:left="720"/>
      </w:pPr>
      <w:r w:rsidRPr="00E73386">
        <w:t>| jumlah_produk_bawah_rata | rata_rata_harga |</w:t>
      </w:r>
    </w:p>
    <w:p w14:paraId="47DC6375" w14:textId="77777777" w:rsidR="00E73386" w:rsidRPr="00E73386" w:rsidRDefault="00E73386" w:rsidP="00E73386">
      <w:pPr>
        <w:spacing w:line="360" w:lineRule="auto"/>
        <w:ind w:left="720"/>
      </w:pPr>
      <w:r w:rsidRPr="00E73386">
        <w:t>+--------------------------+-----------------+</w:t>
      </w:r>
    </w:p>
    <w:p w14:paraId="6CE053A5" w14:textId="77777777" w:rsidR="00E73386" w:rsidRPr="00E73386" w:rsidRDefault="00E73386" w:rsidP="00E73386">
      <w:pPr>
        <w:spacing w:line="360" w:lineRule="auto"/>
        <w:ind w:left="720"/>
      </w:pPr>
      <w:r w:rsidRPr="00E73386">
        <w:t>|                        5 |         1501000 |</w:t>
      </w:r>
    </w:p>
    <w:p w14:paraId="74F5E077" w14:textId="77777777" w:rsidR="00E73386" w:rsidRPr="00E73386" w:rsidRDefault="00E73386" w:rsidP="00E73386">
      <w:pPr>
        <w:spacing w:line="360" w:lineRule="auto"/>
        <w:ind w:left="720"/>
      </w:pPr>
      <w:r w:rsidRPr="00E73386">
        <w:t>+--------------------------+-----------------+</w:t>
      </w:r>
    </w:p>
    <w:p w14:paraId="02AEA764" w14:textId="17B13B6E" w:rsidR="00914393" w:rsidRDefault="00E73386" w:rsidP="00E73386">
      <w:pPr>
        <w:spacing w:line="360" w:lineRule="auto"/>
        <w:ind w:left="720"/>
      </w:pPr>
      <w:r w:rsidRPr="00E73386">
        <w:t>1 row in set (0.001 sec)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41FC2A6C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MariaDB [dbpos]&gt; SELECT p.id, </w:t>
      </w:r>
      <w:proofErr w:type="gramStart"/>
      <w:r w:rsidRPr="00E73386">
        <w:t>p.nama</w:t>
      </w:r>
      <w:proofErr w:type="gramEnd"/>
      <w:r w:rsidRPr="00E73386">
        <w:t>, k.nama</w:t>
      </w:r>
    </w:p>
    <w:p w14:paraId="01F44DE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AS jenis_kartu, </w:t>
      </w:r>
      <w:proofErr w:type="gramStart"/>
      <w:r w:rsidRPr="00E73386">
        <w:t>k.diskon</w:t>
      </w:r>
      <w:proofErr w:type="gramEnd"/>
    </w:p>
    <w:p w14:paraId="145E24AA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FROM pelanggan p</w:t>
      </w:r>
    </w:p>
    <w:p w14:paraId="7AB13DA3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JOIN kartu k</w:t>
      </w:r>
    </w:p>
    <w:p w14:paraId="7C9689AD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ON </w:t>
      </w:r>
      <w:proofErr w:type="gramStart"/>
      <w:r w:rsidRPr="00E73386">
        <w:t>p.kartu</w:t>
      </w:r>
      <w:proofErr w:type="gramEnd"/>
      <w:r w:rsidRPr="00E73386">
        <w:t>_id = k.id</w:t>
      </w:r>
    </w:p>
    <w:p w14:paraId="362CAE9B" w14:textId="77777777" w:rsidR="00E73386" w:rsidRPr="00E73386" w:rsidRDefault="00E73386" w:rsidP="00E73386">
      <w:pPr>
        <w:spacing w:line="360" w:lineRule="auto"/>
        <w:ind w:left="720"/>
      </w:pPr>
      <w:r w:rsidRPr="00E73386">
        <w:t xml:space="preserve">    -&gt; WHERE </w:t>
      </w:r>
      <w:proofErr w:type="gramStart"/>
      <w:r w:rsidRPr="00E73386">
        <w:t>k.diskon</w:t>
      </w:r>
      <w:proofErr w:type="gramEnd"/>
      <w:r w:rsidRPr="00E73386">
        <w:t xml:space="preserve"> &gt; 0.03;</w:t>
      </w:r>
    </w:p>
    <w:p w14:paraId="6B33346B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266ECAFC" w14:textId="77777777" w:rsidR="00E73386" w:rsidRPr="00E73386" w:rsidRDefault="00E73386" w:rsidP="00E73386">
      <w:pPr>
        <w:spacing w:line="360" w:lineRule="auto"/>
        <w:ind w:left="720"/>
      </w:pPr>
      <w:r w:rsidRPr="00E73386">
        <w:t>| id | nama         | jenis_kartu   | diskon |</w:t>
      </w:r>
    </w:p>
    <w:p w14:paraId="036DDE6C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28FA838B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1</w:t>
      </w:r>
      <w:proofErr w:type="gramEnd"/>
      <w:r w:rsidRPr="00E73386">
        <w:t xml:space="preserve"> | Agung Sedayu | Gold Utama    |   0.05 |</w:t>
      </w:r>
    </w:p>
    <w:p w14:paraId="2D9528B7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2</w:t>
      </w:r>
      <w:proofErr w:type="gramEnd"/>
      <w:r w:rsidRPr="00E73386">
        <w:t xml:space="preserve"> | Pandan Wangi | Platinum Jaya |    0.1 |</w:t>
      </w:r>
    </w:p>
    <w:p w14:paraId="4E47B751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3</w:t>
      </w:r>
      <w:proofErr w:type="gramEnd"/>
      <w:r w:rsidRPr="00E73386">
        <w:t xml:space="preserve"> | Sekar Mirah  | Gold Utama    |   0.05 |</w:t>
      </w:r>
    </w:p>
    <w:p w14:paraId="3050792A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5</w:t>
      </w:r>
      <w:proofErr w:type="gramEnd"/>
      <w:r w:rsidRPr="00E73386">
        <w:t xml:space="preserve"> | Pradabashu   | Platinum Jaya |    0.1 |</w:t>
      </w:r>
    </w:p>
    <w:p w14:paraId="1A4518D3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6</w:t>
      </w:r>
      <w:proofErr w:type="gramEnd"/>
      <w:r w:rsidRPr="00E73386">
        <w:t xml:space="preserve"> | Gayatri Dwi  | Gold Utama    |   0.05 |</w:t>
      </w:r>
    </w:p>
    <w:p w14:paraId="67D624F3" w14:textId="77777777" w:rsidR="00E73386" w:rsidRPr="00E73386" w:rsidRDefault="00E73386" w:rsidP="00E73386">
      <w:pPr>
        <w:spacing w:line="360" w:lineRule="auto"/>
        <w:ind w:left="720"/>
      </w:pPr>
      <w:proofErr w:type="gramStart"/>
      <w:r w:rsidRPr="00E73386">
        <w:t>|  7</w:t>
      </w:r>
      <w:proofErr w:type="gramEnd"/>
      <w:r w:rsidRPr="00E73386">
        <w:t xml:space="preserve"> | Dewi Gyat    | Gold Utama    |   0.05 |</w:t>
      </w:r>
    </w:p>
    <w:p w14:paraId="1D54775D" w14:textId="77777777" w:rsidR="00E73386" w:rsidRPr="00E73386" w:rsidRDefault="00E73386" w:rsidP="00E73386">
      <w:pPr>
        <w:spacing w:line="360" w:lineRule="auto"/>
        <w:ind w:left="720"/>
      </w:pPr>
      <w:r w:rsidRPr="00E73386">
        <w:t>| 10 | Cassanndra   | Gold Utama    |   0.05 |</w:t>
      </w:r>
    </w:p>
    <w:p w14:paraId="4C73F2A4" w14:textId="77777777" w:rsidR="00E73386" w:rsidRPr="00E73386" w:rsidRDefault="00E73386" w:rsidP="00E73386">
      <w:pPr>
        <w:spacing w:line="360" w:lineRule="auto"/>
        <w:ind w:left="720"/>
      </w:pPr>
      <w:r w:rsidRPr="00E73386">
        <w:t>+----+--------------+---------------+--------+</w:t>
      </w:r>
    </w:p>
    <w:p w14:paraId="3371EE4F" w14:textId="17305ED6" w:rsidR="00914393" w:rsidRDefault="00E73386" w:rsidP="00E73386">
      <w:pPr>
        <w:spacing w:line="360" w:lineRule="auto"/>
        <w:ind w:left="720"/>
      </w:pPr>
      <w:r w:rsidRPr="00E73386">
        <w:t>7 rows in set (0.002 sec)</w:t>
      </w:r>
    </w:p>
    <w:sectPr w:rsidR="009143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FC6DE" w14:textId="77777777" w:rsidR="00F12957" w:rsidRDefault="00F12957">
      <w:r>
        <w:separator/>
      </w:r>
    </w:p>
  </w:endnote>
  <w:endnote w:type="continuationSeparator" w:id="0">
    <w:p w14:paraId="059A5C36" w14:textId="77777777" w:rsidR="00F12957" w:rsidRDefault="00F1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60D98" w14:textId="77777777" w:rsidR="00F12957" w:rsidRDefault="00F12957">
      <w:r>
        <w:separator/>
      </w:r>
    </w:p>
  </w:footnote>
  <w:footnote w:type="continuationSeparator" w:id="0">
    <w:p w14:paraId="5247F6E8" w14:textId="77777777" w:rsidR="00F12957" w:rsidRDefault="00F1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986260">
    <w:abstractNumId w:val="3"/>
  </w:num>
  <w:num w:numId="2" w16cid:durableId="580143686">
    <w:abstractNumId w:val="1"/>
  </w:num>
  <w:num w:numId="3" w16cid:durableId="1285622941">
    <w:abstractNumId w:val="2"/>
  </w:num>
  <w:num w:numId="4" w16cid:durableId="19142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747C0"/>
    <w:rsid w:val="00195804"/>
    <w:rsid w:val="001B3EAA"/>
    <w:rsid w:val="001E28C5"/>
    <w:rsid w:val="00224D51"/>
    <w:rsid w:val="003871AE"/>
    <w:rsid w:val="00433518"/>
    <w:rsid w:val="0059325F"/>
    <w:rsid w:val="005D390F"/>
    <w:rsid w:val="006225F5"/>
    <w:rsid w:val="006253FB"/>
    <w:rsid w:val="006557F4"/>
    <w:rsid w:val="006B7856"/>
    <w:rsid w:val="006C50EE"/>
    <w:rsid w:val="007B146D"/>
    <w:rsid w:val="007D1095"/>
    <w:rsid w:val="007E2192"/>
    <w:rsid w:val="007F2471"/>
    <w:rsid w:val="00914393"/>
    <w:rsid w:val="00A611AA"/>
    <w:rsid w:val="00B0584B"/>
    <w:rsid w:val="00B610CE"/>
    <w:rsid w:val="00C1133F"/>
    <w:rsid w:val="00C62065"/>
    <w:rsid w:val="00C62457"/>
    <w:rsid w:val="00C82524"/>
    <w:rsid w:val="00CE1147"/>
    <w:rsid w:val="00D33028"/>
    <w:rsid w:val="00D72A30"/>
    <w:rsid w:val="00E261BD"/>
    <w:rsid w:val="00E73386"/>
    <w:rsid w:val="00EE51D6"/>
    <w:rsid w:val="00F12957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Lenovo Slim 3</cp:lastModifiedBy>
  <cp:revision>2</cp:revision>
  <dcterms:created xsi:type="dcterms:W3CDTF">2024-10-16T11:26:00Z</dcterms:created>
  <dcterms:modified xsi:type="dcterms:W3CDTF">2024-10-16T11:26:00Z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